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5C801" w14:textId="4C61AB91" w:rsidR="00BC5847" w:rsidRDefault="00E43DC7" w:rsidP="00BC5847">
      <w:pPr>
        <w:pStyle w:val="Heading2"/>
        <w:rPr>
          <w:rStyle w:val="eop"/>
          <w:rFonts w:ascii="Calibri" w:hAnsi="Calibri" w:cs="Calibri"/>
          <w:sz w:val="32"/>
          <w:szCs w:val="32"/>
        </w:rPr>
      </w:pPr>
      <w:r w:rsidRPr="00BC5847">
        <w:rPr>
          <w:rStyle w:val="normaltextrun"/>
          <w:rFonts w:ascii="Calibri" w:hAnsi="Calibri" w:cs="Calibri"/>
          <w:sz w:val="32"/>
          <w:szCs w:val="32"/>
        </w:rPr>
        <w:t xml:space="preserve">COMP </w:t>
      </w:r>
      <w:r w:rsidR="00F235C9" w:rsidRPr="00BC5847">
        <w:rPr>
          <w:rStyle w:val="normaltextrun"/>
          <w:rFonts w:ascii="Calibri" w:hAnsi="Calibri" w:cs="Calibri"/>
          <w:sz w:val="32"/>
          <w:szCs w:val="32"/>
        </w:rPr>
        <w:t>693 Industry</w:t>
      </w:r>
      <w:r w:rsidRPr="00BC5847">
        <w:rPr>
          <w:rStyle w:val="normaltextrun"/>
          <w:rFonts w:ascii="Calibri" w:hAnsi="Calibri" w:cs="Calibri"/>
          <w:sz w:val="32"/>
          <w:szCs w:val="32"/>
        </w:rPr>
        <w:t xml:space="preserve"> Project Weekly Journal</w:t>
      </w:r>
    </w:p>
    <w:p w14:paraId="1EBB19EB" w14:textId="77777777" w:rsidR="00F235C9" w:rsidRDefault="00F235C9" w:rsidP="00F235C9"/>
    <w:p w14:paraId="6D03B3D6" w14:textId="77777777" w:rsidR="00D157B3" w:rsidRPr="00D157B3" w:rsidRDefault="00D157B3" w:rsidP="00D157B3">
      <w:pPr>
        <w:rPr>
          <w:i/>
          <w:iCs/>
          <w:color w:val="000000" w:themeColor="text1"/>
          <w:lang w:val="en-NZ"/>
        </w:rPr>
      </w:pPr>
      <w:r w:rsidRPr="00D157B3">
        <w:rPr>
          <w:i/>
          <w:iCs/>
          <w:color w:val="000000" w:themeColor="text1"/>
          <w:lang w:val="en-NZ"/>
        </w:rPr>
        <w:t>This template is provided for your use. You may adjust the formatting to suit your style, but ensure all content remains intact. Please remove any instructional text in italics.</w:t>
      </w:r>
    </w:p>
    <w:p w14:paraId="42170517" w14:textId="4B934A01" w:rsidR="00D157B3" w:rsidRPr="00D157B3" w:rsidRDefault="00D157B3" w:rsidP="00D157B3">
      <w:pPr>
        <w:rPr>
          <w:i/>
          <w:iCs/>
          <w:color w:val="000000" w:themeColor="text1"/>
          <w:lang w:val="en-NZ"/>
        </w:rPr>
      </w:pPr>
      <w:r w:rsidRPr="00D157B3">
        <w:rPr>
          <w:i/>
          <w:iCs/>
          <w:color w:val="000000" w:themeColor="text1"/>
          <w:lang w:val="en-NZ"/>
        </w:rPr>
        <w:t xml:space="preserve">Each weekly journal entry should be dated and </w:t>
      </w:r>
      <w:r>
        <w:rPr>
          <w:i/>
          <w:iCs/>
          <w:color w:val="000000" w:themeColor="text1"/>
          <w:lang w:val="en-NZ"/>
        </w:rPr>
        <w:t>ideally is around</w:t>
      </w:r>
      <w:r w:rsidRPr="00D157B3">
        <w:rPr>
          <w:i/>
          <w:iCs/>
          <w:color w:val="000000" w:themeColor="text1"/>
          <w:lang w:val="en-NZ"/>
        </w:rPr>
        <w:t xml:space="preserve"> half a page in length. </w:t>
      </w:r>
      <w:r w:rsidRPr="00D157B3">
        <w:rPr>
          <w:i/>
          <w:iCs/>
          <w:color w:val="000000" w:themeColor="text1"/>
        </w:rPr>
        <w:t>However, you are welcome to write more, especially in the reflection section, for your own benefit</w:t>
      </w:r>
      <w:r>
        <w:rPr>
          <w:i/>
          <w:iCs/>
          <w:color w:val="000000" w:themeColor="text1"/>
        </w:rPr>
        <w:t>.</w:t>
      </w:r>
    </w:p>
    <w:p w14:paraId="3DB26889" w14:textId="77777777" w:rsidR="00F235C9" w:rsidRDefault="00F235C9" w:rsidP="00BC5847">
      <w:pPr>
        <w:rPr>
          <w:sz w:val="26"/>
          <w:szCs w:val="26"/>
          <w:u w:val="single"/>
        </w:rPr>
      </w:pPr>
    </w:p>
    <w:tbl>
      <w:tblPr>
        <w:tblStyle w:val="GridTable5Dark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F235C9" w14:paraId="679F8FD5" w14:textId="77777777" w:rsidTr="00BE1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14:paraId="67B36110" w14:textId="6B81DDD0" w:rsidR="00F235C9" w:rsidRDefault="00F235C9" w:rsidP="00BE16D3">
            <w:pPr>
              <w:pStyle w:val="Heading1"/>
              <w:outlineLvl w:val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color w:val="000000" w:themeColor="text1"/>
                <w:sz w:val="24"/>
                <w:szCs w:val="24"/>
              </w:rPr>
              <w:t>Project Details</w:t>
            </w:r>
          </w:p>
        </w:tc>
      </w:tr>
      <w:tr w:rsidR="00F235C9" w14:paraId="15EA8273" w14:textId="77777777" w:rsidTr="00F2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none" w:sz="0" w:space="0" w:color="auto"/>
            </w:tcBorders>
            <w:shd w:val="clear" w:color="auto" w:fill="BDD6EE" w:themeFill="accent1" w:themeFillTint="66"/>
          </w:tcPr>
          <w:p w14:paraId="7B179B00" w14:textId="6DE7EACE" w:rsidR="00F235C9" w:rsidRPr="004B16CF" w:rsidRDefault="00F235C9" w:rsidP="004B16CF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eastAsiaTheme="majorEastAsia" w:hAnsi="Calibri" w:cs="Calibri"/>
                <w:sz w:val="20"/>
                <w:szCs w:val="20"/>
              </w:rPr>
            </w:pPr>
            <w:r w:rsidRPr="00877F6E"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Student Name</w:t>
            </w:r>
          </w:p>
        </w:tc>
        <w:tc>
          <w:tcPr>
            <w:tcW w:w="6803" w:type="dxa"/>
            <w:shd w:val="clear" w:color="auto" w:fill="auto"/>
          </w:tcPr>
          <w:p w14:paraId="53A256D8" w14:textId="77777777" w:rsidR="00F235C9" w:rsidRDefault="00F235C9" w:rsidP="004B16CF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</w:tc>
      </w:tr>
      <w:tr w:rsidR="00F235C9" w14:paraId="3D9703FE" w14:textId="77777777" w:rsidTr="00F23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none" w:sz="0" w:space="0" w:color="auto"/>
            </w:tcBorders>
            <w:shd w:val="clear" w:color="auto" w:fill="BDD6EE" w:themeFill="accent1" w:themeFillTint="66"/>
          </w:tcPr>
          <w:p w14:paraId="609B316B" w14:textId="238B604A" w:rsidR="00F235C9" w:rsidRPr="00877F6E" w:rsidRDefault="00F235C9" w:rsidP="00BE16D3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877F6E"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Student ID</w:t>
            </w:r>
          </w:p>
        </w:tc>
        <w:tc>
          <w:tcPr>
            <w:tcW w:w="6803" w:type="dxa"/>
            <w:shd w:val="clear" w:color="auto" w:fill="auto"/>
          </w:tcPr>
          <w:p w14:paraId="3CC3C630" w14:textId="77777777" w:rsidR="00F235C9" w:rsidRDefault="00F235C9" w:rsidP="00BE16D3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</w:tc>
      </w:tr>
      <w:tr w:rsidR="00F235C9" w14:paraId="4F19B06E" w14:textId="77777777" w:rsidTr="00F2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none" w:sz="0" w:space="0" w:color="auto"/>
            </w:tcBorders>
            <w:shd w:val="clear" w:color="auto" w:fill="BDD6EE" w:themeFill="accent1" w:themeFillTint="66"/>
          </w:tcPr>
          <w:p w14:paraId="1FB5D6FD" w14:textId="7527C8C2" w:rsidR="00F235C9" w:rsidRPr="004B16CF" w:rsidRDefault="00F235C9" w:rsidP="004B16CF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eastAsiaTheme="majorEastAsia" w:hAnsi="Calibri" w:cs="Calibri"/>
                <w:sz w:val="20"/>
                <w:szCs w:val="20"/>
              </w:rPr>
            </w:pPr>
            <w:r w:rsidRPr="00877F6E"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Project Title</w:t>
            </w:r>
          </w:p>
        </w:tc>
        <w:tc>
          <w:tcPr>
            <w:tcW w:w="6803" w:type="dxa"/>
            <w:shd w:val="clear" w:color="auto" w:fill="auto"/>
          </w:tcPr>
          <w:p w14:paraId="1E055EFC" w14:textId="77777777" w:rsidR="00F235C9" w:rsidRDefault="00F235C9" w:rsidP="00BE16D3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</w:tc>
      </w:tr>
      <w:tr w:rsidR="00F235C9" w14:paraId="6AE4CF2A" w14:textId="77777777" w:rsidTr="00F23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none" w:sz="0" w:space="0" w:color="auto"/>
              <w:bottom w:val="none" w:sz="0" w:space="0" w:color="auto"/>
            </w:tcBorders>
            <w:shd w:val="clear" w:color="auto" w:fill="BDD6EE" w:themeFill="accent1" w:themeFillTint="66"/>
          </w:tcPr>
          <w:p w14:paraId="30956645" w14:textId="124DB849" w:rsidR="00F235C9" w:rsidRPr="00877F6E" w:rsidRDefault="00F235C9" w:rsidP="004B16CF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877F6E"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Project Type </w:t>
            </w:r>
          </w:p>
        </w:tc>
        <w:tc>
          <w:tcPr>
            <w:tcW w:w="6803" w:type="dxa"/>
            <w:shd w:val="clear" w:color="auto" w:fill="auto"/>
          </w:tcPr>
          <w:p w14:paraId="6E81213B" w14:textId="50DD363F" w:rsidR="00F235C9" w:rsidRPr="00F235C9" w:rsidRDefault="00F235C9" w:rsidP="00BE16D3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i/>
                <w:iCs/>
                <w:sz w:val="22"/>
                <w:szCs w:val="22"/>
                <w:lang w:val="en-US"/>
              </w:rPr>
            </w:pPr>
            <w:r w:rsidRPr="00F235C9">
              <w:rPr>
                <w:rStyle w:val="normaltextrun"/>
                <w:rFonts w:ascii="Calibri" w:eastAsiaTheme="majorEastAsia" w:hAnsi="Calibri" w:cs="Calibri"/>
                <w:i/>
                <w:iCs/>
                <w:sz w:val="22"/>
                <w:szCs w:val="22"/>
                <w:lang w:val="en-US"/>
              </w:rPr>
              <w:t>e.g. Host or Independent Learning Project</w:t>
            </w:r>
          </w:p>
        </w:tc>
      </w:tr>
    </w:tbl>
    <w:p w14:paraId="2B608D84" w14:textId="77777777" w:rsidR="00F235C9" w:rsidRDefault="00F235C9" w:rsidP="00BC5847">
      <w:pPr>
        <w:rPr>
          <w:sz w:val="26"/>
          <w:szCs w:val="26"/>
          <w:u w:val="single"/>
        </w:rPr>
      </w:pPr>
    </w:p>
    <w:p w14:paraId="6D9F4027" w14:textId="4AA37B19" w:rsidR="00A262B2" w:rsidRDefault="00A262B2" w:rsidP="00E43D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>
        <w:rPr>
          <w:rFonts w:ascii="Calibri" w:eastAsiaTheme="majorEastAsia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A1A6D" wp14:editId="2D569DC6">
                <wp:simplePos x="0" y="0"/>
                <wp:positionH relativeFrom="column">
                  <wp:posOffset>57150</wp:posOffset>
                </wp:positionH>
                <wp:positionV relativeFrom="paragraph">
                  <wp:posOffset>12065</wp:posOffset>
                </wp:positionV>
                <wp:extent cx="57912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6B26536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.95pt" to="460.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" strokecolor="#1f4d78 [1604]" strokeweight=".5pt">
                <v:stroke joinstyle="miter"/>
              </v:line>
            </w:pict>
          </mc:Fallback>
        </mc:AlternateContent>
      </w:r>
    </w:p>
    <w:tbl>
      <w:tblPr>
        <w:tblStyle w:val="GridTable5Dark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2126"/>
        <w:gridCol w:w="2552"/>
        <w:gridCol w:w="1700"/>
      </w:tblGrid>
      <w:tr w:rsidR="001A05BE" w14:paraId="4E2796DB" w14:textId="77777777" w:rsidTr="00F23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14:paraId="1F5655D5" w14:textId="4D5ACABB" w:rsidR="001A05BE" w:rsidRDefault="001A05BE" w:rsidP="00F235C9">
            <w:pPr>
              <w:pStyle w:val="Heading1"/>
              <w:outlineLvl w:val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bookmarkStart w:id="0" w:name="_Week_1_-21"/>
            <w:bookmarkEnd w:id="0"/>
            <w:r w:rsidRPr="00F235C9">
              <w:rPr>
                <w:rStyle w:val="normaltextrun"/>
                <w:color w:val="000000" w:themeColor="text1"/>
                <w:sz w:val="24"/>
                <w:szCs w:val="24"/>
              </w:rPr>
              <w:t xml:space="preserve">Week </w:t>
            </w:r>
            <w:r w:rsidR="00F235C9" w:rsidRPr="00F235C9">
              <w:rPr>
                <w:rStyle w:val="normaltextrun"/>
                <w:color w:val="000000" w:themeColor="text1"/>
                <w:sz w:val="24"/>
                <w:szCs w:val="24"/>
              </w:rPr>
              <w:t>3</w:t>
            </w:r>
            <w:r w:rsidR="00017F64" w:rsidRPr="00F235C9">
              <w:rPr>
                <w:rStyle w:val="normaltextrun"/>
                <w:color w:val="000000" w:themeColor="text1"/>
                <w:sz w:val="24"/>
                <w:szCs w:val="24"/>
              </w:rPr>
              <w:t xml:space="preserve">: </w:t>
            </w:r>
            <w:r w:rsidR="00F235C9" w:rsidRPr="00F235C9">
              <w:rPr>
                <w:rStyle w:val="normaltextrun"/>
                <w:i/>
                <w:iCs/>
                <w:color w:val="000000" w:themeColor="text1"/>
                <w:sz w:val="24"/>
                <w:szCs w:val="24"/>
              </w:rPr>
              <w:t>{enter date range}</w:t>
            </w:r>
          </w:p>
        </w:tc>
      </w:tr>
      <w:tr w:rsidR="001A05BE" w14:paraId="52DB0120" w14:textId="77777777" w:rsidTr="00877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one" w:sz="0" w:space="0" w:color="auto"/>
            </w:tcBorders>
            <w:shd w:val="clear" w:color="auto" w:fill="BDD6EE" w:themeFill="accent1" w:themeFillTint="66"/>
          </w:tcPr>
          <w:p w14:paraId="2C02E530" w14:textId="248C66C3" w:rsidR="001A05BE" w:rsidRPr="00877F6E" w:rsidRDefault="00F235C9" w:rsidP="00DD489A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</w:pPr>
            <w:r w:rsidRPr="00877F6E"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Tasks</w:t>
            </w:r>
            <w:r w:rsidR="001A05BE" w:rsidRPr="00877F6E"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 xml:space="preserve"> Completed and Time Spent</w:t>
            </w:r>
            <w:r w:rsidRPr="00877F6E"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 xml:space="preserve"> on each Task</w:t>
            </w:r>
            <w:r w:rsidR="001A05BE" w:rsidRPr="00877F6E">
              <w:rPr>
                <w:rStyle w:val="eop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 </w:t>
            </w:r>
          </w:p>
          <w:p w14:paraId="5FD33E87" w14:textId="77777777" w:rsidR="001A05BE" w:rsidRPr="00877F6E" w:rsidRDefault="001A05BE" w:rsidP="00DD489A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78" w:type="dxa"/>
            <w:gridSpan w:val="3"/>
            <w:shd w:val="clear" w:color="auto" w:fill="auto"/>
          </w:tcPr>
          <w:p w14:paraId="46562D2F" w14:textId="77777777" w:rsidR="00877F6E" w:rsidRDefault="00877F6E" w:rsidP="004B16CF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  <w:p w14:paraId="67FC92C1" w14:textId="77777777" w:rsidR="00877F6E" w:rsidRDefault="00877F6E" w:rsidP="00F235C9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  <w:p w14:paraId="58759584" w14:textId="77777777" w:rsidR="00C055A2" w:rsidRDefault="00C055A2" w:rsidP="00F235C9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  <w:p w14:paraId="46129B42" w14:textId="3FF24B98" w:rsidR="00877F6E" w:rsidRDefault="00877F6E" w:rsidP="00F235C9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</w:tc>
      </w:tr>
      <w:tr w:rsidR="00DD6625" w14:paraId="72D0C130" w14:textId="77777777" w:rsidTr="00DD6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one" w:sz="0" w:space="0" w:color="auto"/>
            </w:tcBorders>
            <w:shd w:val="clear" w:color="auto" w:fill="BDD6EE" w:themeFill="accent1" w:themeFillTint="66"/>
          </w:tcPr>
          <w:p w14:paraId="3F6E32FB" w14:textId="6CE11D1E" w:rsidR="00DD6625" w:rsidRDefault="00DD6625" w:rsidP="00F235C9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  <w:r w:rsidRPr="00877F6E"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Project Hours this week</w:t>
            </w:r>
          </w:p>
        </w:tc>
        <w:tc>
          <w:tcPr>
            <w:tcW w:w="2126" w:type="dxa"/>
            <w:shd w:val="clear" w:color="auto" w:fill="auto"/>
          </w:tcPr>
          <w:p w14:paraId="01A6A659" w14:textId="77777777" w:rsidR="00DD6625" w:rsidRDefault="00DD6625" w:rsidP="00F235C9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shd w:val="clear" w:color="auto" w:fill="BDD6EE" w:themeFill="accent1" w:themeFillTint="66"/>
          </w:tcPr>
          <w:p w14:paraId="71484BAB" w14:textId="60427E31" w:rsidR="00DD6625" w:rsidRPr="00DD6625" w:rsidRDefault="00DD6625" w:rsidP="00DD6625">
            <w:pPr>
              <w:pStyle w:val="paragraph"/>
              <w:spacing w:before="0" w:beforeAutospacing="0" w:after="0" w:afterAutospacing="0"/>
              <w:ind w:left="4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b/>
                <w:bCs/>
                <w:sz w:val="22"/>
                <w:szCs w:val="22"/>
                <w:lang w:val="en-US"/>
              </w:rPr>
            </w:pPr>
            <w:r w:rsidRPr="00DD6625">
              <w:rPr>
                <w:rStyle w:val="normaltextrun"/>
                <w:rFonts w:ascii="Calibri" w:eastAsiaTheme="majorEastAsia" w:hAnsi="Calibri"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Sum of Total Project Hours (incl. </w:t>
            </w:r>
            <w:r>
              <w:rPr>
                <w:rStyle w:val="normaltextrun"/>
                <w:rFonts w:ascii="Calibri" w:eastAsiaTheme="majorEastAsia" w:hAnsi="Calibri"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p</w:t>
            </w:r>
            <w:r w:rsidRPr="00DD6625">
              <w:rPr>
                <w:rStyle w:val="normaltextrun"/>
                <w:rFonts w:ascii="Calibri" w:eastAsiaTheme="majorEastAsia" w:hAnsi="Calibri"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rior</w:t>
            </w:r>
            <w:r>
              <w:rPr>
                <w:rStyle w:val="normaltextrun"/>
                <w:rFonts w:ascii="Calibri" w:eastAsiaTheme="majorEastAsia" w:hAnsi="Calibri"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week’s</w:t>
            </w:r>
            <w:r w:rsidRPr="00DD6625">
              <w:rPr>
                <w:rStyle w:val="normaltextrun"/>
                <w:rFonts w:ascii="Calibri" w:eastAsiaTheme="majorEastAsia" w:hAnsi="Calibri"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Style w:val="normaltextrun"/>
                <w:rFonts w:ascii="Calibri" w:eastAsiaTheme="majorEastAsia" w:hAnsi="Calibri"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h</w:t>
            </w:r>
            <w:r w:rsidRPr="00DD6625">
              <w:rPr>
                <w:rStyle w:val="normaltextrun"/>
                <w:rFonts w:ascii="Calibri" w:eastAsiaTheme="majorEastAsia" w:hAnsi="Calibri"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ours)</w:t>
            </w:r>
          </w:p>
        </w:tc>
        <w:tc>
          <w:tcPr>
            <w:tcW w:w="1700" w:type="dxa"/>
            <w:shd w:val="clear" w:color="auto" w:fill="auto"/>
          </w:tcPr>
          <w:p w14:paraId="5B29EF5E" w14:textId="193FCB7D" w:rsidR="00DD6625" w:rsidRDefault="00DD6625" w:rsidP="00F235C9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</w:tc>
      </w:tr>
      <w:tr w:rsidR="001A05BE" w14:paraId="7039E40C" w14:textId="77777777" w:rsidTr="00877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one" w:sz="0" w:space="0" w:color="auto"/>
            </w:tcBorders>
            <w:shd w:val="clear" w:color="auto" w:fill="BDD6EE" w:themeFill="accent1" w:themeFillTint="66"/>
          </w:tcPr>
          <w:p w14:paraId="250FF56C" w14:textId="77777777" w:rsidR="001A05BE" w:rsidRPr="00877F6E" w:rsidRDefault="001A05BE" w:rsidP="00DD489A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</w:pPr>
            <w:r w:rsidRPr="00877F6E"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Plans/Goals for Next Week</w:t>
            </w:r>
            <w:r w:rsidRPr="00877F6E">
              <w:rPr>
                <w:rStyle w:val="eop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 </w:t>
            </w:r>
          </w:p>
          <w:p w14:paraId="36C713C6" w14:textId="77777777" w:rsidR="001A05BE" w:rsidRPr="00877F6E" w:rsidRDefault="001A05BE" w:rsidP="00DD489A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78" w:type="dxa"/>
            <w:gridSpan w:val="3"/>
            <w:shd w:val="clear" w:color="auto" w:fill="auto"/>
          </w:tcPr>
          <w:p w14:paraId="3EA5DBBE" w14:textId="77777777" w:rsidR="00C055A2" w:rsidRDefault="00C055A2" w:rsidP="004B16CF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  <w:p w14:paraId="6B641D9F" w14:textId="77777777" w:rsidR="00877F6E" w:rsidRDefault="00877F6E" w:rsidP="00B36CA9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  <w:p w14:paraId="0E4E6308" w14:textId="6C8899E7" w:rsidR="00877F6E" w:rsidRDefault="00877F6E" w:rsidP="00B36CA9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</w:tc>
      </w:tr>
      <w:tr w:rsidR="001A05BE" w14:paraId="7193E081" w14:textId="77777777" w:rsidTr="00877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one" w:sz="0" w:space="0" w:color="auto"/>
            </w:tcBorders>
            <w:shd w:val="clear" w:color="auto" w:fill="BDD6EE" w:themeFill="accent1" w:themeFillTint="66"/>
          </w:tcPr>
          <w:p w14:paraId="04404BD9" w14:textId="77777777" w:rsidR="001A05BE" w:rsidRPr="00877F6E" w:rsidRDefault="001A05BE" w:rsidP="00DD489A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</w:pPr>
            <w:r w:rsidRPr="00877F6E"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Reflections</w:t>
            </w:r>
            <w:r w:rsidRPr="00877F6E">
              <w:rPr>
                <w:rStyle w:val="eop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 </w:t>
            </w:r>
          </w:p>
          <w:p w14:paraId="77EE9EC3" w14:textId="77777777" w:rsidR="001A05BE" w:rsidRPr="00877F6E" w:rsidRDefault="001A05BE" w:rsidP="00DD489A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78" w:type="dxa"/>
            <w:gridSpan w:val="3"/>
            <w:shd w:val="clear" w:color="auto" w:fill="auto"/>
          </w:tcPr>
          <w:p w14:paraId="4E23110A" w14:textId="0A7EC4BF" w:rsidR="00931B42" w:rsidRPr="00D2273F" w:rsidRDefault="00F208D4" w:rsidP="00E43DC7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D2273F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W</w:t>
            </w:r>
            <w:r w:rsidRPr="00D2273F">
              <w:rPr>
                <w:rStyle w:val="normaltextrun"/>
                <w:rFonts w:ascii="Calibri" w:eastAsiaTheme="majorEastAsia" w:hAnsi="Calibri" w:cs="Calibri"/>
                <w:sz w:val="20"/>
                <w:szCs w:val="20"/>
              </w:rPr>
              <w:t>hat has gone well?</w:t>
            </w:r>
          </w:p>
          <w:p w14:paraId="001BB98B" w14:textId="77777777" w:rsidR="00877F6E" w:rsidRPr="00D2273F" w:rsidRDefault="00877F6E" w:rsidP="00E43DC7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</w:p>
          <w:p w14:paraId="3D75A50B" w14:textId="3C4E97B9" w:rsidR="00DD6625" w:rsidRPr="00D2273F" w:rsidRDefault="00F208D4" w:rsidP="00E43DC7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D2273F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What has not gone as expected?</w:t>
            </w:r>
          </w:p>
          <w:p w14:paraId="2C9893CC" w14:textId="77777777" w:rsidR="00F208D4" w:rsidRDefault="00F208D4" w:rsidP="00E43DC7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</w:p>
          <w:p w14:paraId="3A8E91DE" w14:textId="1966AB16" w:rsidR="00F208D4" w:rsidRPr="00D2273F" w:rsidRDefault="00F208D4" w:rsidP="00E43DC7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D2273F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Any changes I need to make for next week?</w:t>
            </w:r>
          </w:p>
          <w:p w14:paraId="203DC840" w14:textId="77777777" w:rsidR="00D2273F" w:rsidRPr="00D2273F" w:rsidRDefault="00D2273F" w:rsidP="00E43DC7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</w:p>
          <w:p w14:paraId="224C7198" w14:textId="68F5C3FF" w:rsidR="00877F6E" w:rsidRPr="00D2273F" w:rsidRDefault="00F208D4" w:rsidP="00E43DC7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D2273F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Any good practices I should make sure I continue?</w:t>
            </w:r>
          </w:p>
          <w:p w14:paraId="6AED115D" w14:textId="77777777" w:rsidR="00F208D4" w:rsidRPr="00D2273F" w:rsidRDefault="00F208D4" w:rsidP="00E43DC7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</w:p>
          <w:p w14:paraId="19E8E152" w14:textId="74FA3E3A" w:rsidR="00F208D4" w:rsidRDefault="00F208D4" w:rsidP="00E43DC7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D2273F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Anything that is (or might) cause me not to make the progress I expect next week?</w:t>
            </w:r>
          </w:p>
          <w:p w14:paraId="184D892A" w14:textId="4CC5339C" w:rsidR="00877F6E" w:rsidRDefault="00877F6E" w:rsidP="00E43DC7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</w:tc>
      </w:tr>
      <w:tr w:rsidR="001A05BE" w14:paraId="156CFBE1" w14:textId="77777777" w:rsidTr="00877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one" w:sz="0" w:space="0" w:color="auto"/>
            </w:tcBorders>
            <w:shd w:val="clear" w:color="auto" w:fill="BDD6EE" w:themeFill="accent1" w:themeFillTint="66"/>
          </w:tcPr>
          <w:p w14:paraId="5118A34F" w14:textId="6AEB5282" w:rsidR="001A05BE" w:rsidRPr="00877F6E" w:rsidRDefault="001A05BE" w:rsidP="00DD489A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877F6E"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Project Health</w:t>
            </w:r>
          </w:p>
        </w:tc>
        <w:tc>
          <w:tcPr>
            <w:tcW w:w="6378" w:type="dxa"/>
            <w:gridSpan w:val="3"/>
            <w:shd w:val="clear" w:color="auto" w:fill="auto"/>
          </w:tcPr>
          <w:p w14:paraId="2A0195D6" w14:textId="5407EB99" w:rsidR="00931B42" w:rsidRDefault="00F235C9" w:rsidP="00113A8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B16CF">
              <w:rPr>
                <w:rStyle w:val="normaltextrun"/>
                <w:rFonts w:ascii="Calibri" w:eastAsiaTheme="majorEastAsia" w:hAnsi="Calibri" w:cs="Calibri"/>
                <w:i/>
                <w:iCs/>
                <w:color w:val="000000" w:themeColor="text1"/>
                <w:sz w:val="20"/>
                <w:szCs w:val="20"/>
                <w:lang w:val="en-US"/>
              </w:rPr>
              <w:t>Enter Green, Orange or Red (Green means all good, Orange means there are some issues, Red means there are stumbling blocks to progress needing urgent attention</w:t>
            </w:r>
            <w:r w:rsidR="004B16CF">
              <w:rPr>
                <w:rStyle w:val="normaltextrun"/>
                <w:rFonts w:ascii="Calibri" w:eastAsiaTheme="majorEastAsia" w:hAnsi="Calibri" w:cs="Calibr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786C00">
              <w:rPr>
                <w:rStyle w:val="normaltextrun"/>
                <w:rFonts w:ascii="Calibri" w:eastAsiaTheme="majorEastAsia" w:hAnsi="Calibri" w:cs="Calibr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393DDDA6" w14:textId="7AADAE8B" w:rsidR="004B16CF" w:rsidRPr="004B16CF" w:rsidRDefault="004B16CF" w:rsidP="00113A8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</w:pPr>
          </w:p>
        </w:tc>
      </w:tr>
      <w:tr w:rsidR="001A05BE" w14:paraId="7F57CFA7" w14:textId="77777777" w:rsidTr="00877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one" w:sz="0" w:space="0" w:color="auto"/>
            </w:tcBorders>
            <w:shd w:val="clear" w:color="auto" w:fill="BDD6EE" w:themeFill="accent1" w:themeFillTint="66"/>
          </w:tcPr>
          <w:p w14:paraId="1E45BDE7" w14:textId="77777777" w:rsidR="001A05BE" w:rsidRPr="00877F6E" w:rsidRDefault="001A05BE" w:rsidP="00DD489A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</w:pPr>
            <w:r w:rsidRPr="00877F6E"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Issues Arising</w:t>
            </w:r>
            <w:r w:rsidRPr="00877F6E">
              <w:rPr>
                <w:rStyle w:val="eop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 </w:t>
            </w:r>
          </w:p>
          <w:p w14:paraId="1107A0A9" w14:textId="77777777" w:rsidR="001A05BE" w:rsidRPr="00877F6E" w:rsidRDefault="001A05BE" w:rsidP="00DD489A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78" w:type="dxa"/>
            <w:gridSpan w:val="3"/>
            <w:shd w:val="clear" w:color="auto" w:fill="auto"/>
          </w:tcPr>
          <w:p w14:paraId="6CAB3687" w14:textId="2A3F1687" w:rsidR="001A05BE" w:rsidRPr="004B16CF" w:rsidRDefault="00B33792" w:rsidP="00E43DC7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4B16CF">
              <w:rPr>
                <w:rStyle w:val="normaltextrun"/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 xml:space="preserve">Detail any </w:t>
            </w:r>
            <w:r w:rsidR="00877F6E" w:rsidRPr="004B16CF">
              <w:rPr>
                <w:rStyle w:val="normaltextrun"/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 xml:space="preserve">major </w:t>
            </w:r>
            <w:r w:rsidRPr="004B16CF">
              <w:rPr>
                <w:rStyle w:val="normaltextrun"/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>issues that have arisen.</w:t>
            </w:r>
            <w:r w:rsidRPr="004B16CF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 xml:space="preserve"> </w:t>
            </w:r>
          </w:p>
        </w:tc>
      </w:tr>
      <w:tr w:rsidR="004B16CF" w14:paraId="0B800481" w14:textId="77777777" w:rsidTr="004B1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one" w:sz="0" w:space="0" w:color="auto"/>
              <w:bottom w:val="none" w:sz="0" w:space="0" w:color="auto"/>
            </w:tcBorders>
            <w:shd w:val="clear" w:color="auto" w:fill="BDD6EE" w:themeFill="accent1" w:themeFillTint="66"/>
          </w:tcPr>
          <w:p w14:paraId="6CCD87A9" w14:textId="4EDE6886" w:rsidR="004B16CF" w:rsidRPr="00877F6E" w:rsidRDefault="004B16CF" w:rsidP="004B16CF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Strategy to Resolve Project Health and Issues Arising</w:t>
            </w:r>
          </w:p>
        </w:tc>
        <w:tc>
          <w:tcPr>
            <w:tcW w:w="6378" w:type="dxa"/>
            <w:gridSpan w:val="3"/>
            <w:shd w:val="clear" w:color="auto" w:fill="auto"/>
          </w:tcPr>
          <w:p w14:paraId="23DA5F20" w14:textId="4804F263" w:rsidR="004B16CF" w:rsidRPr="004B16CF" w:rsidRDefault="00C055A2" w:rsidP="00E43DC7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</w:pPr>
            <w:r w:rsidRPr="00C055A2">
              <w:rPr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 xml:space="preserve">If your project health has been rated as orange or red for two weeks or more, or if any major issues have arisen, outline </w:t>
            </w:r>
            <w:r w:rsidR="00CD3E13">
              <w:rPr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>Y</w:t>
            </w:r>
            <w:r w:rsidRPr="00C055A2">
              <w:rPr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 xml:space="preserve">our strategy for resolution. This may include discussions with the </w:t>
            </w:r>
            <w:r w:rsidR="00CD3E13">
              <w:rPr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>H</w:t>
            </w:r>
            <w:r w:rsidRPr="00C055A2">
              <w:rPr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 xml:space="preserve">ost or COMP staff. For serious concerns, you must escalate the issue to the attention of the </w:t>
            </w:r>
            <w:r>
              <w:rPr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>E</w:t>
            </w:r>
            <w:r w:rsidRPr="00C055A2">
              <w:rPr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>xaminer.</w:t>
            </w:r>
          </w:p>
        </w:tc>
      </w:tr>
    </w:tbl>
    <w:p w14:paraId="0E232750" w14:textId="589CBFFB" w:rsidR="00877F6E" w:rsidRDefault="00877F6E" w:rsidP="00877F6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</w:p>
    <w:tbl>
      <w:tblPr>
        <w:tblStyle w:val="GridTable5Dark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2126"/>
        <w:gridCol w:w="2552"/>
        <w:gridCol w:w="1700"/>
      </w:tblGrid>
      <w:tr w:rsidR="00DD6625" w14:paraId="7E213F84" w14:textId="77777777" w:rsidTr="00BE1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14:paraId="01E30AC8" w14:textId="4AAB1827" w:rsidR="00DD6625" w:rsidRDefault="00DD6625" w:rsidP="00BE16D3">
            <w:pPr>
              <w:pStyle w:val="Heading1"/>
              <w:outlineLvl w:val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F235C9">
              <w:rPr>
                <w:rStyle w:val="normaltextrun"/>
                <w:color w:val="000000" w:themeColor="text1"/>
                <w:sz w:val="24"/>
                <w:szCs w:val="24"/>
              </w:rPr>
              <w:t xml:space="preserve">Week </w:t>
            </w:r>
            <w:r>
              <w:rPr>
                <w:rStyle w:val="normaltextrun"/>
                <w:color w:val="000000" w:themeColor="text1"/>
                <w:sz w:val="24"/>
                <w:szCs w:val="24"/>
              </w:rPr>
              <w:t>4</w:t>
            </w:r>
            <w:r w:rsidRPr="00F235C9">
              <w:rPr>
                <w:rStyle w:val="normaltextrun"/>
                <w:color w:val="000000" w:themeColor="text1"/>
                <w:sz w:val="24"/>
                <w:szCs w:val="24"/>
              </w:rPr>
              <w:t xml:space="preserve">: </w:t>
            </w:r>
            <w:r w:rsidRPr="00F235C9">
              <w:rPr>
                <w:rStyle w:val="normaltextrun"/>
                <w:i/>
                <w:iCs/>
                <w:color w:val="000000" w:themeColor="text1"/>
                <w:sz w:val="24"/>
                <w:szCs w:val="24"/>
              </w:rPr>
              <w:t>{enter date range}</w:t>
            </w:r>
          </w:p>
        </w:tc>
      </w:tr>
      <w:tr w:rsidR="00DD6625" w14:paraId="2DDAFCA6" w14:textId="77777777" w:rsidTr="00BE1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one" w:sz="0" w:space="0" w:color="auto"/>
            </w:tcBorders>
            <w:shd w:val="clear" w:color="auto" w:fill="BDD6EE" w:themeFill="accent1" w:themeFillTint="66"/>
          </w:tcPr>
          <w:p w14:paraId="5C8EB93E" w14:textId="77777777" w:rsidR="00DD6625" w:rsidRPr="00877F6E" w:rsidRDefault="00DD6625" w:rsidP="00BE16D3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</w:pPr>
            <w:r w:rsidRPr="00877F6E"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Tasks Completed and Time Spent on each Task</w:t>
            </w:r>
            <w:r w:rsidRPr="00877F6E">
              <w:rPr>
                <w:rStyle w:val="eop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 </w:t>
            </w:r>
          </w:p>
          <w:p w14:paraId="6A656DE4" w14:textId="77777777" w:rsidR="00DD6625" w:rsidRPr="00877F6E" w:rsidRDefault="00DD6625" w:rsidP="00BE16D3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78" w:type="dxa"/>
            <w:gridSpan w:val="3"/>
            <w:shd w:val="clear" w:color="auto" w:fill="auto"/>
          </w:tcPr>
          <w:p w14:paraId="5035B305" w14:textId="77777777" w:rsidR="00DD6625" w:rsidRDefault="00DD6625" w:rsidP="00BE16D3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  <w:p w14:paraId="3721B5F0" w14:textId="77777777" w:rsidR="00DD6625" w:rsidRDefault="00DD6625" w:rsidP="00BE16D3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  <w:p w14:paraId="234D79FA" w14:textId="77777777" w:rsidR="00DD6625" w:rsidRDefault="00DD6625" w:rsidP="00BE16D3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  <w:p w14:paraId="6E4D31BA" w14:textId="77777777" w:rsidR="00DD6625" w:rsidRDefault="00DD6625" w:rsidP="00BE16D3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  <w:p w14:paraId="22799878" w14:textId="77777777" w:rsidR="00DD6625" w:rsidRDefault="00DD6625" w:rsidP="00BE16D3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</w:tc>
      </w:tr>
      <w:tr w:rsidR="00DD6625" w14:paraId="25FC5DBA" w14:textId="77777777" w:rsidTr="00BE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one" w:sz="0" w:space="0" w:color="auto"/>
            </w:tcBorders>
            <w:shd w:val="clear" w:color="auto" w:fill="BDD6EE" w:themeFill="accent1" w:themeFillTint="66"/>
          </w:tcPr>
          <w:p w14:paraId="451B49F7" w14:textId="77777777" w:rsidR="00DD6625" w:rsidRDefault="00DD6625" w:rsidP="00BE16D3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  <w:r w:rsidRPr="00877F6E"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Project Hours this week</w:t>
            </w:r>
          </w:p>
        </w:tc>
        <w:tc>
          <w:tcPr>
            <w:tcW w:w="2126" w:type="dxa"/>
            <w:shd w:val="clear" w:color="auto" w:fill="auto"/>
          </w:tcPr>
          <w:p w14:paraId="42F16485" w14:textId="77777777" w:rsidR="00DD6625" w:rsidRDefault="00DD6625" w:rsidP="00BE16D3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shd w:val="clear" w:color="auto" w:fill="BDD6EE" w:themeFill="accent1" w:themeFillTint="66"/>
          </w:tcPr>
          <w:p w14:paraId="41AA0959" w14:textId="77777777" w:rsidR="00DD6625" w:rsidRPr="00DD6625" w:rsidRDefault="00DD6625" w:rsidP="00BE16D3">
            <w:pPr>
              <w:pStyle w:val="paragraph"/>
              <w:spacing w:before="0" w:beforeAutospacing="0" w:after="0" w:afterAutospacing="0"/>
              <w:ind w:left="4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b/>
                <w:bCs/>
                <w:sz w:val="22"/>
                <w:szCs w:val="22"/>
                <w:lang w:val="en-US"/>
              </w:rPr>
            </w:pPr>
            <w:r w:rsidRPr="00DD6625">
              <w:rPr>
                <w:rStyle w:val="normaltextrun"/>
                <w:rFonts w:ascii="Calibri" w:eastAsiaTheme="majorEastAsia" w:hAnsi="Calibri"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Sum of Total Project Hours (incl. </w:t>
            </w:r>
            <w:r>
              <w:rPr>
                <w:rStyle w:val="normaltextrun"/>
                <w:rFonts w:ascii="Calibri" w:eastAsiaTheme="majorEastAsia" w:hAnsi="Calibri"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p</w:t>
            </w:r>
            <w:r w:rsidRPr="00DD6625">
              <w:rPr>
                <w:rStyle w:val="normaltextrun"/>
                <w:rFonts w:ascii="Calibri" w:eastAsiaTheme="majorEastAsia" w:hAnsi="Calibri"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rior</w:t>
            </w:r>
            <w:r>
              <w:rPr>
                <w:rStyle w:val="normaltextrun"/>
                <w:rFonts w:ascii="Calibri" w:eastAsiaTheme="majorEastAsia" w:hAnsi="Calibri"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week’s</w:t>
            </w:r>
            <w:r w:rsidRPr="00DD6625">
              <w:rPr>
                <w:rStyle w:val="normaltextrun"/>
                <w:rFonts w:ascii="Calibri" w:eastAsiaTheme="majorEastAsia" w:hAnsi="Calibri"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Style w:val="normaltextrun"/>
                <w:rFonts w:ascii="Calibri" w:eastAsiaTheme="majorEastAsia" w:hAnsi="Calibri"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h</w:t>
            </w:r>
            <w:r w:rsidRPr="00DD6625">
              <w:rPr>
                <w:rStyle w:val="normaltextrun"/>
                <w:rFonts w:ascii="Calibri" w:eastAsiaTheme="majorEastAsia" w:hAnsi="Calibri"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ours)</w:t>
            </w:r>
          </w:p>
        </w:tc>
        <w:tc>
          <w:tcPr>
            <w:tcW w:w="1700" w:type="dxa"/>
            <w:shd w:val="clear" w:color="auto" w:fill="auto"/>
          </w:tcPr>
          <w:p w14:paraId="33357CAA" w14:textId="77777777" w:rsidR="00DD6625" w:rsidRDefault="00DD6625" w:rsidP="00BE16D3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</w:tc>
      </w:tr>
      <w:tr w:rsidR="00DD6625" w14:paraId="248A8AB4" w14:textId="77777777" w:rsidTr="00BE1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one" w:sz="0" w:space="0" w:color="auto"/>
            </w:tcBorders>
            <w:shd w:val="clear" w:color="auto" w:fill="BDD6EE" w:themeFill="accent1" w:themeFillTint="66"/>
          </w:tcPr>
          <w:p w14:paraId="5DA4657C" w14:textId="77777777" w:rsidR="00DD6625" w:rsidRPr="00877F6E" w:rsidRDefault="00DD6625" w:rsidP="00BE16D3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</w:pPr>
            <w:r w:rsidRPr="00877F6E"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Plans/Goals for Next Week</w:t>
            </w:r>
            <w:r w:rsidRPr="00877F6E">
              <w:rPr>
                <w:rStyle w:val="eop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 </w:t>
            </w:r>
          </w:p>
          <w:p w14:paraId="06D639BD" w14:textId="77777777" w:rsidR="00DD6625" w:rsidRPr="00877F6E" w:rsidRDefault="00DD6625" w:rsidP="00BE16D3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78" w:type="dxa"/>
            <w:gridSpan w:val="3"/>
            <w:shd w:val="clear" w:color="auto" w:fill="auto"/>
          </w:tcPr>
          <w:p w14:paraId="6371CC84" w14:textId="77777777" w:rsidR="00DD6625" w:rsidRDefault="00DD6625" w:rsidP="00BE16D3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  <w:p w14:paraId="1FBFE163" w14:textId="77777777" w:rsidR="00DD6625" w:rsidRDefault="00DD6625" w:rsidP="00BE16D3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  <w:p w14:paraId="1F3648FE" w14:textId="77777777" w:rsidR="00DD6625" w:rsidRDefault="00DD6625" w:rsidP="00BE16D3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  <w:p w14:paraId="009AEA54" w14:textId="77777777" w:rsidR="00DD6625" w:rsidRDefault="00DD6625" w:rsidP="00BE16D3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  <w:p w14:paraId="521C58E1" w14:textId="77777777" w:rsidR="00DD6625" w:rsidRDefault="00DD6625" w:rsidP="00BE16D3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</w:tc>
      </w:tr>
      <w:tr w:rsidR="00DD6625" w14:paraId="61FD24A9" w14:textId="77777777" w:rsidTr="00BE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one" w:sz="0" w:space="0" w:color="auto"/>
            </w:tcBorders>
            <w:shd w:val="clear" w:color="auto" w:fill="BDD6EE" w:themeFill="accent1" w:themeFillTint="66"/>
          </w:tcPr>
          <w:p w14:paraId="71F7EDF5" w14:textId="77777777" w:rsidR="00DD6625" w:rsidRPr="00877F6E" w:rsidRDefault="00DD6625" w:rsidP="00BE16D3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</w:pPr>
            <w:r w:rsidRPr="00877F6E"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Reflections</w:t>
            </w:r>
            <w:r w:rsidRPr="00877F6E">
              <w:rPr>
                <w:rStyle w:val="eop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 </w:t>
            </w:r>
          </w:p>
          <w:p w14:paraId="4F70D6A6" w14:textId="77777777" w:rsidR="00DD6625" w:rsidRPr="00877F6E" w:rsidRDefault="00DD6625" w:rsidP="00BE16D3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78" w:type="dxa"/>
            <w:gridSpan w:val="3"/>
            <w:shd w:val="clear" w:color="auto" w:fill="auto"/>
          </w:tcPr>
          <w:p w14:paraId="07670ED6" w14:textId="77777777" w:rsidR="00D2273F" w:rsidRPr="00D2273F" w:rsidRDefault="00D2273F" w:rsidP="00D2273F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D2273F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W</w:t>
            </w:r>
            <w:r w:rsidRPr="00D2273F">
              <w:rPr>
                <w:rStyle w:val="normaltextrun"/>
                <w:rFonts w:ascii="Calibri" w:eastAsiaTheme="majorEastAsia" w:hAnsi="Calibri" w:cs="Calibri"/>
                <w:sz w:val="20"/>
                <w:szCs w:val="20"/>
              </w:rPr>
              <w:t>hat has gone well?</w:t>
            </w:r>
          </w:p>
          <w:p w14:paraId="17B0EEF7" w14:textId="77777777" w:rsidR="00D2273F" w:rsidRPr="00D2273F" w:rsidRDefault="00D2273F" w:rsidP="00D2273F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</w:p>
          <w:p w14:paraId="79CC32EF" w14:textId="77777777" w:rsidR="00D2273F" w:rsidRPr="00D2273F" w:rsidRDefault="00D2273F" w:rsidP="00D2273F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D2273F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What has not gone as expected?</w:t>
            </w:r>
          </w:p>
          <w:p w14:paraId="29CB0209" w14:textId="77777777" w:rsidR="00D2273F" w:rsidRDefault="00D2273F" w:rsidP="00D2273F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</w:p>
          <w:p w14:paraId="6C19D13C" w14:textId="77777777" w:rsidR="00D2273F" w:rsidRPr="00D2273F" w:rsidRDefault="00D2273F" w:rsidP="00D2273F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D2273F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Any changes I need to make for next week?</w:t>
            </w:r>
          </w:p>
          <w:p w14:paraId="357CCCF4" w14:textId="77777777" w:rsidR="00D2273F" w:rsidRPr="00D2273F" w:rsidRDefault="00D2273F" w:rsidP="00D2273F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</w:p>
          <w:p w14:paraId="0FCF84AF" w14:textId="77777777" w:rsidR="00D2273F" w:rsidRPr="00D2273F" w:rsidRDefault="00D2273F" w:rsidP="00D2273F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D2273F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Any good practices I should make sure I continue?</w:t>
            </w:r>
          </w:p>
          <w:p w14:paraId="2721F176" w14:textId="77777777" w:rsidR="00D2273F" w:rsidRPr="00D2273F" w:rsidRDefault="00D2273F" w:rsidP="00D2273F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</w:p>
          <w:p w14:paraId="5C390512" w14:textId="77777777" w:rsidR="00D2273F" w:rsidRDefault="00D2273F" w:rsidP="00D2273F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D2273F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Anything that is (or might) cause me not to make the progress I expect next week?</w:t>
            </w:r>
          </w:p>
          <w:p w14:paraId="7B96C47F" w14:textId="77777777" w:rsidR="00DD6625" w:rsidRDefault="00DD6625" w:rsidP="00BE16D3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</w:tc>
      </w:tr>
      <w:tr w:rsidR="00CD3E13" w14:paraId="430BCB1E" w14:textId="77777777" w:rsidTr="00BE1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one" w:sz="0" w:space="0" w:color="auto"/>
            </w:tcBorders>
            <w:shd w:val="clear" w:color="auto" w:fill="BDD6EE" w:themeFill="accent1" w:themeFillTint="66"/>
          </w:tcPr>
          <w:p w14:paraId="47745038" w14:textId="77777777" w:rsidR="00CD3E13" w:rsidRPr="00877F6E" w:rsidRDefault="00CD3E13" w:rsidP="00CD3E13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877F6E"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Project Health</w:t>
            </w:r>
          </w:p>
        </w:tc>
        <w:tc>
          <w:tcPr>
            <w:tcW w:w="6378" w:type="dxa"/>
            <w:gridSpan w:val="3"/>
            <w:shd w:val="clear" w:color="auto" w:fill="auto"/>
          </w:tcPr>
          <w:p w14:paraId="028956CF" w14:textId="6E798D9C" w:rsidR="00CD3E13" w:rsidRDefault="00CD3E13" w:rsidP="00CD3E13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B16CF">
              <w:rPr>
                <w:rStyle w:val="normaltextrun"/>
                <w:rFonts w:ascii="Calibri" w:eastAsiaTheme="majorEastAsia" w:hAnsi="Calibri" w:cs="Calibri"/>
                <w:i/>
                <w:iCs/>
                <w:color w:val="000000" w:themeColor="text1"/>
                <w:sz w:val="20"/>
                <w:szCs w:val="20"/>
                <w:lang w:val="en-US"/>
              </w:rPr>
              <w:t>Enter Green, Orange or Red (Green means all good, Orange means there are some issues, Red means there are stumbling blocks to progress needing urgent attention</w:t>
            </w:r>
            <w:r>
              <w:rPr>
                <w:rStyle w:val="normaltextrun"/>
                <w:rFonts w:ascii="Calibri" w:eastAsiaTheme="majorEastAsia" w:hAnsi="Calibri" w:cs="Calibr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786C00">
              <w:rPr>
                <w:rStyle w:val="normaltextrun"/>
                <w:rFonts w:ascii="Calibri" w:eastAsiaTheme="majorEastAsia" w:hAnsi="Calibri" w:cs="Calibr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5436529A" w14:textId="070FA305" w:rsidR="00CD3E13" w:rsidRPr="00F235C9" w:rsidRDefault="00CD3E13" w:rsidP="00CD3E13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i/>
                <w:iCs/>
                <w:sz w:val="22"/>
                <w:szCs w:val="22"/>
                <w:lang w:val="en-US"/>
              </w:rPr>
            </w:pPr>
          </w:p>
        </w:tc>
      </w:tr>
      <w:tr w:rsidR="00CD3E13" w14:paraId="779045FE" w14:textId="77777777" w:rsidTr="00BE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one" w:sz="0" w:space="0" w:color="auto"/>
            </w:tcBorders>
            <w:shd w:val="clear" w:color="auto" w:fill="BDD6EE" w:themeFill="accent1" w:themeFillTint="66"/>
          </w:tcPr>
          <w:p w14:paraId="367C0A54" w14:textId="77777777" w:rsidR="00CD3E13" w:rsidRPr="00877F6E" w:rsidRDefault="00CD3E13" w:rsidP="00CD3E13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</w:pPr>
            <w:r w:rsidRPr="00877F6E"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Issues Arising</w:t>
            </w:r>
            <w:r w:rsidRPr="00877F6E">
              <w:rPr>
                <w:rStyle w:val="eop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 </w:t>
            </w:r>
          </w:p>
          <w:p w14:paraId="4FA4F67B" w14:textId="77777777" w:rsidR="00CD3E13" w:rsidRPr="00877F6E" w:rsidRDefault="00CD3E13" w:rsidP="00CD3E13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78" w:type="dxa"/>
            <w:gridSpan w:val="3"/>
            <w:shd w:val="clear" w:color="auto" w:fill="auto"/>
          </w:tcPr>
          <w:p w14:paraId="0690AED8" w14:textId="69D3F686" w:rsidR="00CD3E13" w:rsidRDefault="00CD3E13" w:rsidP="00CD3E13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  <w:r w:rsidRPr="004B16CF">
              <w:rPr>
                <w:rStyle w:val="normaltextrun"/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>Detail any major issues that have arisen.</w:t>
            </w:r>
            <w:r w:rsidRPr="004B16CF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 xml:space="preserve"> </w:t>
            </w:r>
          </w:p>
        </w:tc>
      </w:tr>
      <w:tr w:rsidR="00CD3E13" w14:paraId="0CCD53EC" w14:textId="77777777" w:rsidTr="00CD3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one" w:sz="0" w:space="0" w:color="auto"/>
              <w:bottom w:val="none" w:sz="0" w:space="0" w:color="auto"/>
            </w:tcBorders>
            <w:shd w:val="clear" w:color="auto" w:fill="BDD6EE" w:themeFill="accent1" w:themeFillTint="66"/>
          </w:tcPr>
          <w:p w14:paraId="55EA7231" w14:textId="6D1FADD6" w:rsidR="00CD3E13" w:rsidRPr="00877F6E" w:rsidRDefault="00CD3E13" w:rsidP="00CD3E13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Strategy to Resolve Project Health and Issues Arising</w:t>
            </w:r>
          </w:p>
        </w:tc>
        <w:tc>
          <w:tcPr>
            <w:tcW w:w="6378" w:type="dxa"/>
            <w:gridSpan w:val="3"/>
            <w:shd w:val="clear" w:color="auto" w:fill="auto"/>
          </w:tcPr>
          <w:p w14:paraId="1E2BAE60" w14:textId="7A0EE778" w:rsidR="00CD3E13" w:rsidRDefault="00CD3E13" w:rsidP="00CD3E13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  <w:r w:rsidRPr="00C055A2">
              <w:rPr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 xml:space="preserve">If your project health has been rated as orange or red for two weeks or more, or if any major issues have arisen, outline </w:t>
            </w:r>
            <w:r>
              <w:rPr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>Y</w:t>
            </w:r>
            <w:r w:rsidRPr="00C055A2">
              <w:rPr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 xml:space="preserve">our strategy for resolution. This may include discussions with the </w:t>
            </w:r>
            <w:r>
              <w:rPr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>H</w:t>
            </w:r>
            <w:r w:rsidRPr="00C055A2">
              <w:rPr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 xml:space="preserve">ost or COMP staff. For serious concerns, you must escalate the issue to the attention of the </w:t>
            </w:r>
            <w:r>
              <w:rPr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>E</w:t>
            </w:r>
            <w:r w:rsidRPr="00C055A2">
              <w:rPr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>xaminer.</w:t>
            </w:r>
          </w:p>
        </w:tc>
      </w:tr>
    </w:tbl>
    <w:p w14:paraId="56151568" w14:textId="77777777" w:rsidR="00DD6625" w:rsidRDefault="00DD6625" w:rsidP="00877F6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</w:p>
    <w:p w14:paraId="6FA1F2B9" w14:textId="77777777" w:rsidR="00DD6625" w:rsidRDefault="00DD6625" w:rsidP="00877F6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</w:p>
    <w:p w14:paraId="09DDD580" w14:textId="77777777" w:rsidR="0050711B" w:rsidRDefault="0050711B" w:rsidP="00877F6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</w:pPr>
    </w:p>
    <w:p w14:paraId="526C50FE" w14:textId="77777777" w:rsidR="00112747" w:rsidRPr="00112747" w:rsidRDefault="00112747" w:rsidP="00112747">
      <w:pPr>
        <w:rPr>
          <w:lang w:eastAsia="en-NZ"/>
        </w:rPr>
      </w:pPr>
    </w:p>
    <w:p w14:paraId="695E5C98" w14:textId="77777777" w:rsidR="00112747" w:rsidRPr="00112747" w:rsidRDefault="00112747" w:rsidP="00112747">
      <w:pPr>
        <w:rPr>
          <w:lang w:eastAsia="en-NZ"/>
        </w:rPr>
      </w:pPr>
    </w:p>
    <w:p w14:paraId="4BB1D58F" w14:textId="77777777" w:rsidR="00112747" w:rsidRPr="00112747" w:rsidRDefault="00112747" w:rsidP="00112747">
      <w:pPr>
        <w:rPr>
          <w:lang w:eastAsia="en-NZ"/>
        </w:rPr>
      </w:pPr>
    </w:p>
    <w:p w14:paraId="30830522" w14:textId="77777777" w:rsidR="00112747" w:rsidRPr="00112747" w:rsidRDefault="00112747" w:rsidP="00112747">
      <w:pPr>
        <w:rPr>
          <w:lang w:eastAsia="en-NZ"/>
        </w:rPr>
      </w:pPr>
    </w:p>
    <w:p w14:paraId="274BAC67" w14:textId="77777777" w:rsidR="00112747" w:rsidRPr="00112747" w:rsidRDefault="00112747" w:rsidP="00112747">
      <w:pPr>
        <w:rPr>
          <w:lang w:eastAsia="en-NZ"/>
        </w:rPr>
      </w:pPr>
    </w:p>
    <w:p w14:paraId="3293B26B" w14:textId="77777777" w:rsidR="00112747" w:rsidRPr="00112747" w:rsidRDefault="00112747" w:rsidP="00112747">
      <w:pPr>
        <w:rPr>
          <w:lang w:eastAsia="en-NZ"/>
        </w:rPr>
      </w:pPr>
    </w:p>
    <w:p w14:paraId="04AF5863" w14:textId="673083A4" w:rsidR="0050711B" w:rsidRDefault="00112747" w:rsidP="00112747">
      <w:pPr>
        <w:tabs>
          <w:tab w:val="left" w:pos="1096"/>
        </w:tabs>
        <w:rPr>
          <w:lang w:eastAsia="en-NZ"/>
        </w:rPr>
      </w:pPr>
      <w:r>
        <w:rPr>
          <w:lang w:eastAsia="en-NZ"/>
        </w:rPr>
        <w:tab/>
      </w:r>
    </w:p>
    <w:p w14:paraId="52EF26A4" w14:textId="77777777" w:rsidR="00112747" w:rsidRDefault="00112747" w:rsidP="001127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</w:p>
    <w:tbl>
      <w:tblPr>
        <w:tblStyle w:val="GridTable5Dark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2126"/>
        <w:gridCol w:w="2552"/>
        <w:gridCol w:w="1700"/>
      </w:tblGrid>
      <w:tr w:rsidR="00112747" w14:paraId="0BCD7406" w14:textId="77777777" w:rsidTr="00536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14:paraId="3BAA3559" w14:textId="280DC3C1" w:rsidR="00112747" w:rsidRDefault="00112747" w:rsidP="00536580">
            <w:pPr>
              <w:pStyle w:val="Heading1"/>
              <w:outlineLvl w:val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F235C9">
              <w:rPr>
                <w:rStyle w:val="normaltextrun"/>
                <w:color w:val="000000" w:themeColor="text1"/>
                <w:sz w:val="24"/>
                <w:szCs w:val="24"/>
              </w:rPr>
              <w:lastRenderedPageBreak/>
              <w:t xml:space="preserve">Week </w:t>
            </w:r>
            <w:r>
              <w:rPr>
                <w:rStyle w:val="normaltextrun"/>
                <w:color w:val="000000" w:themeColor="text1"/>
                <w:sz w:val="24"/>
                <w:szCs w:val="24"/>
              </w:rPr>
              <w:t>5</w:t>
            </w:r>
            <w:r w:rsidRPr="00F235C9">
              <w:rPr>
                <w:rStyle w:val="normaltextrun"/>
                <w:color w:val="000000" w:themeColor="text1"/>
                <w:sz w:val="24"/>
                <w:szCs w:val="24"/>
              </w:rPr>
              <w:t xml:space="preserve">: </w:t>
            </w:r>
            <w:r w:rsidRPr="00F235C9">
              <w:rPr>
                <w:rStyle w:val="normaltextrun"/>
                <w:i/>
                <w:iCs/>
                <w:color w:val="000000" w:themeColor="text1"/>
                <w:sz w:val="24"/>
                <w:szCs w:val="24"/>
              </w:rPr>
              <w:t>{enter date range}</w:t>
            </w:r>
          </w:p>
        </w:tc>
      </w:tr>
      <w:tr w:rsidR="00112747" w14:paraId="0913E79F" w14:textId="77777777" w:rsidTr="00536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one" w:sz="0" w:space="0" w:color="auto"/>
            </w:tcBorders>
            <w:shd w:val="clear" w:color="auto" w:fill="BDD6EE" w:themeFill="accent1" w:themeFillTint="66"/>
          </w:tcPr>
          <w:p w14:paraId="63E8B1BD" w14:textId="77777777" w:rsidR="00112747" w:rsidRPr="00877F6E" w:rsidRDefault="00112747" w:rsidP="00536580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</w:pPr>
            <w:r w:rsidRPr="00877F6E"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Tasks Completed and Time Spent on each Task</w:t>
            </w:r>
            <w:r w:rsidRPr="00877F6E">
              <w:rPr>
                <w:rStyle w:val="eop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 </w:t>
            </w:r>
          </w:p>
          <w:p w14:paraId="70F79C43" w14:textId="77777777" w:rsidR="00112747" w:rsidRPr="00877F6E" w:rsidRDefault="00112747" w:rsidP="00536580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78" w:type="dxa"/>
            <w:gridSpan w:val="3"/>
            <w:shd w:val="clear" w:color="auto" w:fill="auto"/>
          </w:tcPr>
          <w:p w14:paraId="6632B92A" w14:textId="77777777" w:rsidR="00112747" w:rsidRDefault="00112747" w:rsidP="00536580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  <w:p w14:paraId="42F65FCB" w14:textId="77777777" w:rsidR="00112747" w:rsidRDefault="00112747" w:rsidP="00536580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  <w:p w14:paraId="00C5B8EE" w14:textId="77777777" w:rsidR="00112747" w:rsidRDefault="00112747" w:rsidP="00536580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  <w:p w14:paraId="3C542F32" w14:textId="77777777" w:rsidR="00112747" w:rsidRDefault="00112747" w:rsidP="00536580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  <w:p w14:paraId="04A35581" w14:textId="77777777" w:rsidR="00112747" w:rsidRDefault="00112747" w:rsidP="00536580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</w:tc>
      </w:tr>
      <w:tr w:rsidR="00112747" w14:paraId="1318DBB4" w14:textId="77777777" w:rsidTr="00536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one" w:sz="0" w:space="0" w:color="auto"/>
            </w:tcBorders>
            <w:shd w:val="clear" w:color="auto" w:fill="BDD6EE" w:themeFill="accent1" w:themeFillTint="66"/>
          </w:tcPr>
          <w:p w14:paraId="5BA96340" w14:textId="77777777" w:rsidR="00112747" w:rsidRDefault="00112747" w:rsidP="00536580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  <w:r w:rsidRPr="00877F6E"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Project Hours this week</w:t>
            </w:r>
          </w:p>
        </w:tc>
        <w:tc>
          <w:tcPr>
            <w:tcW w:w="2126" w:type="dxa"/>
            <w:shd w:val="clear" w:color="auto" w:fill="auto"/>
          </w:tcPr>
          <w:p w14:paraId="0C5179B3" w14:textId="77777777" w:rsidR="00112747" w:rsidRDefault="00112747" w:rsidP="00536580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shd w:val="clear" w:color="auto" w:fill="BDD6EE" w:themeFill="accent1" w:themeFillTint="66"/>
          </w:tcPr>
          <w:p w14:paraId="2CB68DA3" w14:textId="77777777" w:rsidR="00112747" w:rsidRPr="00DD6625" w:rsidRDefault="00112747" w:rsidP="00536580">
            <w:pPr>
              <w:pStyle w:val="paragraph"/>
              <w:spacing w:before="0" w:beforeAutospacing="0" w:after="0" w:afterAutospacing="0"/>
              <w:ind w:left="4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b/>
                <w:bCs/>
                <w:sz w:val="22"/>
                <w:szCs w:val="22"/>
                <w:lang w:val="en-US"/>
              </w:rPr>
            </w:pPr>
            <w:r w:rsidRPr="00DD6625">
              <w:rPr>
                <w:rStyle w:val="normaltextrun"/>
                <w:rFonts w:ascii="Calibri" w:eastAsiaTheme="majorEastAsia" w:hAnsi="Calibri"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Sum of Total Project Hours (incl. </w:t>
            </w:r>
            <w:r>
              <w:rPr>
                <w:rStyle w:val="normaltextrun"/>
                <w:rFonts w:ascii="Calibri" w:eastAsiaTheme="majorEastAsia" w:hAnsi="Calibri"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p</w:t>
            </w:r>
            <w:r w:rsidRPr="00DD6625">
              <w:rPr>
                <w:rStyle w:val="normaltextrun"/>
                <w:rFonts w:ascii="Calibri" w:eastAsiaTheme="majorEastAsia" w:hAnsi="Calibri"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rior</w:t>
            </w:r>
            <w:r>
              <w:rPr>
                <w:rStyle w:val="normaltextrun"/>
                <w:rFonts w:ascii="Calibri" w:eastAsiaTheme="majorEastAsia" w:hAnsi="Calibri"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week’s</w:t>
            </w:r>
            <w:r w:rsidRPr="00DD6625">
              <w:rPr>
                <w:rStyle w:val="normaltextrun"/>
                <w:rFonts w:ascii="Calibri" w:eastAsiaTheme="majorEastAsia" w:hAnsi="Calibri"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Style w:val="normaltextrun"/>
                <w:rFonts w:ascii="Calibri" w:eastAsiaTheme="majorEastAsia" w:hAnsi="Calibri"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h</w:t>
            </w:r>
            <w:r w:rsidRPr="00DD6625">
              <w:rPr>
                <w:rStyle w:val="normaltextrun"/>
                <w:rFonts w:ascii="Calibri" w:eastAsiaTheme="majorEastAsia" w:hAnsi="Calibri"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ours)</w:t>
            </w:r>
          </w:p>
        </w:tc>
        <w:tc>
          <w:tcPr>
            <w:tcW w:w="1700" w:type="dxa"/>
            <w:shd w:val="clear" w:color="auto" w:fill="auto"/>
          </w:tcPr>
          <w:p w14:paraId="7264763C" w14:textId="77777777" w:rsidR="00112747" w:rsidRDefault="00112747" w:rsidP="00536580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</w:tc>
      </w:tr>
      <w:tr w:rsidR="00112747" w14:paraId="4FE93628" w14:textId="77777777" w:rsidTr="00536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one" w:sz="0" w:space="0" w:color="auto"/>
            </w:tcBorders>
            <w:shd w:val="clear" w:color="auto" w:fill="BDD6EE" w:themeFill="accent1" w:themeFillTint="66"/>
          </w:tcPr>
          <w:p w14:paraId="3BB13E44" w14:textId="77777777" w:rsidR="00112747" w:rsidRPr="00877F6E" w:rsidRDefault="00112747" w:rsidP="00536580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</w:pPr>
            <w:r w:rsidRPr="00877F6E"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Plans/Goals for Next Week</w:t>
            </w:r>
            <w:r w:rsidRPr="00877F6E">
              <w:rPr>
                <w:rStyle w:val="eop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 </w:t>
            </w:r>
          </w:p>
          <w:p w14:paraId="19AE812F" w14:textId="77777777" w:rsidR="00112747" w:rsidRPr="00877F6E" w:rsidRDefault="00112747" w:rsidP="00536580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78" w:type="dxa"/>
            <w:gridSpan w:val="3"/>
            <w:shd w:val="clear" w:color="auto" w:fill="auto"/>
          </w:tcPr>
          <w:p w14:paraId="569EB0AE" w14:textId="77777777" w:rsidR="00112747" w:rsidRDefault="00112747" w:rsidP="00536580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  <w:p w14:paraId="20ECDD6D" w14:textId="77777777" w:rsidR="00112747" w:rsidRDefault="00112747" w:rsidP="00536580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  <w:p w14:paraId="39F76CC0" w14:textId="77777777" w:rsidR="00112747" w:rsidRDefault="00112747" w:rsidP="00536580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  <w:p w14:paraId="6413C688" w14:textId="77777777" w:rsidR="00112747" w:rsidRDefault="00112747" w:rsidP="00536580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  <w:p w14:paraId="65B445DE" w14:textId="77777777" w:rsidR="00112747" w:rsidRDefault="00112747" w:rsidP="00536580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</w:tc>
      </w:tr>
      <w:tr w:rsidR="00112747" w14:paraId="5B505B24" w14:textId="77777777" w:rsidTr="00536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one" w:sz="0" w:space="0" w:color="auto"/>
            </w:tcBorders>
            <w:shd w:val="clear" w:color="auto" w:fill="BDD6EE" w:themeFill="accent1" w:themeFillTint="66"/>
          </w:tcPr>
          <w:p w14:paraId="40CF7493" w14:textId="77777777" w:rsidR="00112747" w:rsidRPr="00877F6E" w:rsidRDefault="00112747" w:rsidP="00536580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</w:pPr>
            <w:r w:rsidRPr="00877F6E"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Reflections</w:t>
            </w:r>
            <w:r w:rsidRPr="00877F6E">
              <w:rPr>
                <w:rStyle w:val="eop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 </w:t>
            </w:r>
          </w:p>
          <w:p w14:paraId="71B7EF49" w14:textId="77777777" w:rsidR="00112747" w:rsidRPr="00877F6E" w:rsidRDefault="00112747" w:rsidP="00536580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78" w:type="dxa"/>
            <w:gridSpan w:val="3"/>
            <w:shd w:val="clear" w:color="auto" w:fill="auto"/>
          </w:tcPr>
          <w:p w14:paraId="3863B317" w14:textId="77777777" w:rsidR="00112747" w:rsidRPr="00D2273F" w:rsidRDefault="00112747" w:rsidP="0053658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D2273F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W</w:t>
            </w:r>
            <w:r w:rsidRPr="00D2273F">
              <w:rPr>
                <w:rStyle w:val="normaltextrun"/>
                <w:rFonts w:ascii="Calibri" w:eastAsiaTheme="majorEastAsia" w:hAnsi="Calibri" w:cs="Calibri"/>
                <w:sz w:val="20"/>
                <w:szCs w:val="20"/>
              </w:rPr>
              <w:t>hat has gone well?</w:t>
            </w:r>
          </w:p>
          <w:p w14:paraId="63DA3EAA" w14:textId="77777777" w:rsidR="00112747" w:rsidRPr="00D2273F" w:rsidRDefault="00112747" w:rsidP="0053658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</w:p>
          <w:p w14:paraId="46A2DA45" w14:textId="77777777" w:rsidR="00112747" w:rsidRPr="00D2273F" w:rsidRDefault="00112747" w:rsidP="0053658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D2273F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What has not gone as expected?</w:t>
            </w:r>
          </w:p>
          <w:p w14:paraId="709C7316" w14:textId="77777777" w:rsidR="00112747" w:rsidRDefault="00112747" w:rsidP="0053658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</w:p>
          <w:p w14:paraId="3CF81405" w14:textId="77777777" w:rsidR="00112747" w:rsidRPr="00D2273F" w:rsidRDefault="00112747" w:rsidP="0053658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D2273F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Any changes I need to make for next week?</w:t>
            </w:r>
          </w:p>
          <w:p w14:paraId="1424D591" w14:textId="77777777" w:rsidR="00112747" w:rsidRPr="00D2273F" w:rsidRDefault="00112747" w:rsidP="0053658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</w:p>
          <w:p w14:paraId="6421D5AB" w14:textId="77777777" w:rsidR="00112747" w:rsidRPr="00D2273F" w:rsidRDefault="00112747" w:rsidP="0053658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D2273F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Any good practices I should make sure I continue?</w:t>
            </w:r>
          </w:p>
          <w:p w14:paraId="010EF198" w14:textId="77777777" w:rsidR="00112747" w:rsidRPr="00D2273F" w:rsidRDefault="00112747" w:rsidP="0053658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</w:p>
          <w:p w14:paraId="3556F9FC" w14:textId="77777777" w:rsidR="00112747" w:rsidRDefault="00112747" w:rsidP="0053658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D2273F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Anything that is (or might) cause me not to make the progress I expect next week?</w:t>
            </w:r>
          </w:p>
          <w:p w14:paraId="64C10100" w14:textId="77777777" w:rsidR="00112747" w:rsidRDefault="00112747" w:rsidP="0053658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</w:tc>
      </w:tr>
      <w:tr w:rsidR="00112747" w14:paraId="2B030767" w14:textId="77777777" w:rsidTr="00536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one" w:sz="0" w:space="0" w:color="auto"/>
            </w:tcBorders>
            <w:shd w:val="clear" w:color="auto" w:fill="BDD6EE" w:themeFill="accent1" w:themeFillTint="66"/>
          </w:tcPr>
          <w:p w14:paraId="34C55915" w14:textId="77777777" w:rsidR="00112747" w:rsidRPr="00877F6E" w:rsidRDefault="00112747" w:rsidP="00536580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877F6E"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Project Health</w:t>
            </w:r>
          </w:p>
        </w:tc>
        <w:tc>
          <w:tcPr>
            <w:tcW w:w="6378" w:type="dxa"/>
            <w:gridSpan w:val="3"/>
            <w:shd w:val="clear" w:color="auto" w:fill="auto"/>
          </w:tcPr>
          <w:p w14:paraId="11F74EC7" w14:textId="77777777" w:rsidR="00112747" w:rsidRDefault="00112747" w:rsidP="00536580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B16CF">
              <w:rPr>
                <w:rStyle w:val="normaltextrun"/>
                <w:rFonts w:ascii="Calibri" w:eastAsiaTheme="majorEastAsia" w:hAnsi="Calibri" w:cs="Calibri"/>
                <w:i/>
                <w:iCs/>
                <w:color w:val="000000" w:themeColor="text1"/>
                <w:sz w:val="20"/>
                <w:szCs w:val="20"/>
                <w:lang w:val="en-US"/>
              </w:rPr>
              <w:t>Enter Green, Orange or Red (Green means all good, Orange means there are some issues, Red means there are stumbling blocks to progress needing urgent attention</w:t>
            </w:r>
            <w:r>
              <w:rPr>
                <w:rStyle w:val="normaltextrun"/>
                <w:rFonts w:ascii="Calibri" w:eastAsiaTheme="majorEastAsia" w:hAnsi="Calibri" w:cs="Calibri"/>
                <w:i/>
                <w:iCs/>
                <w:color w:val="000000" w:themeColor="text1"/>
                <w:sz w:val="20"/>
                <w:szCs w:val="20"/>
                <w:lang w:val="en-US"/>
              </w:rPr>
              <w:t>.)</w:t>
            </w:r>
          </w:p>
          <w:p w14:paraId="5795DB18" w14:textId="77777777" w:rsidR="00112747" w:rsidRPr="00F235C9" w:rsidRDefault="00112747" w:rsidP="00536580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i/>
                <w:iCs/>
                <w:sz w:val="22"/>
                <w:szCs w:val="22"/>
                <w:lang w:val="en-US"/>
              </w:rPr>
            </w:pPr>
          </w:p>
        </w:tc>
      </w:tr>
      <w:tr w:rsidR="00112747" w14:paraId="59CABC39" w14:textId="77777777" w:rsidTr="00536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one" w:sz="0" w:space="0" w:color="auto"/>
            </w:tcBorders>
            <w:shd w:val="clear" w:color="auto" w:fill="BDD6EE" w:themeFill="accent1" w:themeFillTint="66"/>
          </w:tcPr>
          <w:p w14:paraId="2E3FD289" w14:textId="77777777" w:rsidR="00112747" w:rsidRPr="00877F6E" w:rsidRDefault="00112747" w:rsidP="00536580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</w:pPr>
            <w:r w:rsidRPr="00877F6E"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Issues Arising</w:t>
            </w:r>
            <w:r w:rsidRPr="00877F6E">
              <w:rPr>
                <w:rStyle w:val="eop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 </w:t>
            </w:r>
          </w:p>
          <w:p w14:paraId="617C9C9F" w14:textId="77777777" w:rsidR="00112747" w:rsidRPr="00877F6E" w:rsidRDefault="00112747" w:rsidP="00536580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78" w:type="dxa"/>
            <w:gridSpan w:val="3"/>
            <w:shd w:val="clear" w:color="auto" w:fill="auto"/>
          </w:tcPr>
          <w:p w14:paraId="04916B36" w14:textId="77777777" w:rsidR="00112747" w:rsidRDefault="00112747" w:rsidP="0053658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  <w:r w:rsidRPr="004B16CF">
              <w:rPr>
                <w:rStyle w:val="normaltextrun"/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>Detail any major issues that have arisen.</w:t>
            </w:r>
            <w:r w:rsidRPr="004B16CF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 xml:space="preserve"> </w:t>
            </w:r>
          </w:p>
        </w:tc>
      </w:tr>
      <w:tr w:rsidR="00112747" w14:paraId="5BF11F23" w14:textId="77777777" w:rsidTr="00536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one" w:sz="0" w:space="0" w:color="auto"/>
              <w:bottom w:val="none" w:sz="0" w:space="0" w:color="auto"/>
            </w:tcBorders>
            <w:shd w:val="clear" w:color="auto" w:fill="BDD6EE" w:themeFill="accent1" w:themeFillTint="66"/>
          </w:tcPr>
          <w:p w14:paraId="51A3CD18" w14:textId="77777777" w:rsidR="00112747" w:rsidRPr="00877F6E" w:rsidRDefault="00112747" w:rsidP="00536580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Strategy to Resolve Project Health and Issues Arising</w:t>
            </w:r>
          </w:p>
        </w:tc>
        <w:tc>
          <w:tcPr>
            <w:tcW w:w="6378" w:type="dxa"/>
            <w:gridSpan w:val="3"/>
            <w:shd w:val="clear" w:color="auto" w:fill="auto"/>
          </w:tcPr>
          <w:p w14:paraId="13FFEB43" w14:textId="77777777" w:rsidR="00112747" w:rsidRDefault="00112747" w:rsidP="00536580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  <w:r w:rsidRPr="00C055A2">
              <w:rPr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 xml:space="preserve">If your project health has been rated as orange or red for two weeks or more, or if any major issues have arisen, outline </w:t>
            </w:r>
            <w:r>
              <w:rPr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>Y</w:t>
            </w:r>
            <w:r w:rsidRPr="00C055A2">
              <w:rPr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 xml:space="preserve">our strategy for resolution. This may include discussions with the </w:t>
            </w:r>
            <w:r>
              <w:rPr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>H</w:t>
            </w:r>
            <w:r w:rsidRPr="00C055A2">
              <w:rPr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 xml:space="preserve">ost or COMP staff. For serious concerns, you must escalate the issue to the attention of the </w:t>
            </w:r>
            <w:r>
              <w:rPr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>E</w:t>
            </w:r>
            <w:r w:rsidRPr="00C055A2">
              <w:rPr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>xaminer.</w:t>
            </w:r>
          </w:p>
        </w:tc>
      </w:tr>
    </w:tbl>
    <w:p w14:paraId="4C446B97" w14:textId="77777777" w:rsidR="00112747" w:rsidRDefault="00112747" w:rsidP="001127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</w:p>
    <w:p w14:paraId="77E04C94" w14:textId="77777777" w:rsidR="00112747" w:rsidRDefault="00112747" w:rsidP="001127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</w:p>
    <w:p w14:paraId="27A3D355" w14:textId="77777777" w:rsidR="00112747" w:rsidRDefault="00112747" w:rsidP="00112747">
      <w:pPr>
        <w:tabs>
          <w:tab w:val="left" w:pos="1096"/>
        </w:tabs>
        <w:rPr>
          <w:lang w:eastAsia="en-NZ"/>
        </w:rPr>
      </w:pPr>
    </w:p>
    <w:p w14:paraId="331B7863" w14:textId="77777777" w:rsidR="00112747" w:rsidRDefault="00112747" w:rsidP="00112747">
      <w:pPr>
        <w:tabs>
          <w:tab w:val="left" w:pos="1096"/>
        </w:tabs>
        <w:rPr>
          <w:lang w:eastAsia="en-NZ"/>
        </w:rPr>
      </w:pPr>
    </w:p>
    <w:p w14:paraId="3FE64D6C" w14:textId="77777777" w:rsidR="00112747" w:rsidRDefault="00112747" w:rsidP="00112747">
      <w:pPr>
        <w:tabs>
          <w:tab w:val="left" w:pos="1096"/>
        </w:tabs>
        <w:rPr>
          <w:lang w:eastAsia="en-NZ"/>
        </w:rPr>
      </w:pPr>
    </w:p>
    <w:p w14:paraId="013511D0" w14:textId="77777777" w:rsidR="00112747" w:rsidRDefault="00112747" w:rsidP="00112747">
      <w:pPr>
        <w:tabs>
          <w:tab w:val="left" w:pos="1096"/>
        </w:tabs>
        <w:rPr>
          <w:lang w:eastAsia="en-NZ"/>
        </w:rPr>
      </w:pPr>
    </w:p>
    <w:p w14:paraId="6BF9096A" w14:textId="77777777" w:rsidR="00112747" w:rsidRDefault="00112747" w:rsidP="00112747">
      <w:pPr>
        <w:tabs>
          <w:tab w:val="left" w:pos="1096"/>
        </w:tabs>
        <w:rPr>
          <w:lang w:eastAsia="en-NZ"/>
        </w:rPr>
      </w:pPr>
    </w:p>
    <w:p w14:paraId="4BEB11D5" w14:textId="77777777" w:rsidR="00112747" w:rsidRDefault="00112747" w:rsidP="00112747">
      <w:pPr>
        <w:tabs>
          <w:tab w:val="left" w:pos="1096"/>
        </w:tabs>
        <w:rPr>
          <w:lang w:eastAsia="en-NZ"/>
        </w:rPr>
      </w:pPr>
    </w:p>
    <w:p w14:paraId="1417F42B" w14:textId="77777777" w:rsidR="00112747" w:rsidRDefault="00112747" w:rsidP="00112747">
      <w:pPr>
        <w:tabs>
          <w:tab w:val="left" w:pos="1096"/>
        </w:tabs>
        <w:rPr>
          <w:lang w:eastAsia="en-NZ"/>
        </w:rPr>
      </w:pPr>
    </w:p>
    <w:p w14:paraId="75FEDCA6" w14:textId="77777777" w:rsidR="00112747" w:rsidRDefault="00112747" w:rsidP="00112747">
      <w:pPr>
        <w:tabs>
          <w:tab w:val="left" w:pos="1096"/>
        </w:tabs>
        <w:rPr>
          <w:lang w:eastAsia="en-NZ"/>
        </w:rPr>
      </w:pPr>
    </w:p>
    <w:p w14:paraId="4D63D400" w14:textId="77777777" w:rsidR="00112747" w:rsidRDefault="00112747" w:rsidP="00112747">
      <w:pPr>
        <w:tabs>
          <w:tab w:val="left" w:pos="1096"/>
        </w:tabs>
        <w:rPr>
          <w:lang w:eastAsia="en-NZ"/>
        </w:rPr>
      </w:pPr>
    </w:p>
    <w:p w14:paraId="09C8DC0B" w14:textId="77777777" w:rsidR="00112747" w:rsidRDefault="00112747" w:rsidP="00112747">
      <w:pPr>
        <w:tabs>
          <w:tab w:val="left" w:pos="1096"/>
        </w:tabs>
        <w:rPr>
          <w:lang w:eastAsia="en-NZ"/>
        </w:rPr>
      </w:pPr>
    </w:p>
    <w:p w14:paraId="79AE55E1" w14:textId="77777777" w:rsidR="00112747" w:rsidRDefault="00112747" w:rsidP="00112747">
      <w:pPr>
        <w:tabs>
          <w:tab w:val="left" w:pos="1096"/>
        </w:tabs>
        <w:rPr>
          <w:lang w:eastAsia="en-NZ"/>
        </w:rPr>
      </w:pPr>
    </w:p>
    <w:p w14:paraId="11770403" w14:textId="77777777" w:rsidR="00112747" w:rsidRDefault="00112747" w:rsidP="001127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</w:p>
    <w:tbl>
      <w:tblPr>
        <w:tblStyle w:val="GridTable5Dark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2126"/>
        <w:gridCol w:w="2552"/>
        <w:gridCol w:w="1700"/>
      </w:tblGrid>
      <w:tr w:rsidR="00112747" w14:paraId="730D5D2E" w14:textId="77777777" w:rsidTr="00536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14:paraId="1DE19B3E" w14:textId="0711B3DF" w:rsidR="00112747" w:rsidRDefault="00112747" w:rsidP="00536580">
            <w:pPr>
              <w:pStyle w:val="Heading1"/>
              <w:outlineLvl w:val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F235C9">
              <w:rPr>
                <w:rStyle w:val="normaltextrun"/>
                <w:color w:val="000000" w:themeColor="text1"/>
                <w:sz w:val="24"/>
                <w:szCs w:val="24"/>
              </w:rPr>
              <w:t xml:space="preserve">Week </w:t>
            </w:r>
            <w:r>
              <w:rPr>
                <w:rStyle w:val="normaltextrun"/>
                <w:color w:val="000000" w:themeColor="text1"/>
                <w:sz w:val="24"/>
                <w:szCs w:val="24"/>
              </w:rPr>
              <w:t>6</w:t>
            </w:r>
            <w:bookmarkStart w:id="1" w:name="_GoBack"/>
            <w:bookmarkEnd w:id="1"/>
            <w:r w:rsidRPr="00F235C9">
              <w:rPr>
                <w:rStyle w:val="normaltextrun"/>
                <w:color w:val="000000" w:themeColor="text1"/>
                <w:sz w:val="24"/>
                <w:szCs w:val="24"/>
              </w:rPr>
              <w:t xml:space="preserve">: </w:t>
            </w:r>
            <w:r w:rsidRPr="00F235C9">
              <w:rPr>
                <w:rStyle w:val="normaltextrun"/>
                <w:i/>
                <w:iCs/>
                <w:color w:val="000000" w:themeColor="text1"/>
                <w:sz w:val="24"/>
                <w:szCs w:val="24"/>
              </w:rPr>
              <w:t>{enter date range}</w:t>
            </w:r>
          </w:p>
        </w:tc>
      </w:tr>
      <w:tr w:rsidR="00112747" w14:paraId="35BA18BC" w14:textId="77777777" w:rsidTr="00536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one" w:sz="0" w:space="0" w:color="auto"/>
            </w:tcBorders>
            <w:shd w:val="clear" w:color="auto" w:fill="BDD6EE" w:themeFill="accent1" w:themeFillTint="66"/>
          </w:tcPr>
          <w:p w14:paraId="62BCAEBC" w14:textId="77777777" w:rsidR="00112747" w:rsidRPr="00877F6E" w:rsidRDefault="00112747" w:rsidP="00536580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</w:pPr>
            <w:r w:rsidRPr="00877F6E"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Tasks Completed and Time Spent on each Task</w:t>
            </w:r>
            <w:r w:rsidRPr="00877F6E">
              <w:rPr>
                <w:rStyle w:val="eop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 </w:t>
            </w:r>
          </w:p>
          <w:p w14:paraId="7B885A67" w14:textId="77777777" w:rsidR="00112747" w:rsidRPr="00877F6E" w:rsidRDefault="00112747" w:rsidP="00536580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78" w:type="dxa"/>
            <w:gridSpan w:val="3"/>
            <w:shd w:val="clear" w:color="auto" w:fill="auto"/>
          </w:tcPr>
          <w:p w14:paraId="39012824" w14:textId="77777777" w:rsidR="00112747" w:rsidRDefault="00112747" w:rsidP="00536580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  <w:p w14:paraId="7C6DB754" w14:textId="77777777" w:rsidR="00112747" w:rsidRDefault="00112747" w:rsidP="00536580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  <w:p w14:paraId="181F11F2" w14:textId="77777777" w:rsidR="00112747" w:rsidRDefault="00112747" w:rsidP="00536580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  <w:p w14:paraId="7B003146" w14:textId="77777777" w:rsidR="00112747" w:rsidRDefault="00112747" w:rsidP="00536580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  <w:p w14:paraId="516F4BC1" w14:textId="77777777" w:rsidR="00112747" w:rsidRDefault="00112747" w:rsidP="00536580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</w:tc>
      </w:tr>
      <w:tr w:rsidR="00112747" w14:paraId="3182BA32" w14:textId="77777777" w:rsidTr="00536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one" w:sz="0" w:space="0" w:color="auto"/>
            </w:tcBorders>
            <w:shd w:val="clear" w:color="auto" w:fill="BDD6EE" w:themeFill="accent1" w:themeFillTint="66"/>
          </w:tcPr>
          <w:p w14:paraId="3F53B42C" w14:textId="77777777" w:rsidR="00112747" w:rsidRDefault="00112747" w:rsidP="00536580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  <w:r w:rsidRPr="00877F6E"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Project Hours this week</w:t>
            </w:r>
          </w:p>
        </w:tc>
        <w:tc>
          <w:tcPr>
            <w:tcW w:w="2126" w:type="dxa"/>
            <w:shd w:val="clear" w:color="auto" w:fill="auto"/>
          </w:tcPr>
          <w:p w14:paraId="0933C797" w14:textId="77777777" w:rsidR="00112747" w:rsidRDefault="00112747" w:rsidP="00536580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shd w:val="clear" w:color="auto" w:fill="BDD6EE" w:themeFill="accent1" w:themeFillTint="66"/>
          </w:tcPr>
          <w:p w14:paraId="227CA9E6" w14:textId="77777777" w:rsidR="00112747" w:rsidRPr="00DD6625" w:rsidRDefault="00112747" w:rsidP="00536580">
            <w:pPr>
              <w:pStyle w:val="paragraph"/>
              <w:spacing w:before="0" w:beforeAutospacing="0" w:after="0" w:afterAutospacing="0"/>
              <w:ind w:left="4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b/>
                <w:bCs/>
                <w:sz w:val="22"/>
                <w:szCs w:val="22"/>
                <w:lang w:val="en-US"/>
              </w:rPr>
            </w:pPr>
            <w:r w:rsidRPr="00DD6625">
              <w:rPr>
                <w:rStyle w:val="normaltextrun"/>
                <w:rFonts w:ascii="Calibri" w:eastAsiaTheme="majorEastAsia" w:hAnsi="Calibri"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Sum of Total Project Hours (incl. </w:t>
            </w:r>
            <w:r>
              <w:rPr>
                <w:rStyle w:val="normaltextrun"/>
                <w:rFonts w:ascii="Calibri" w:eastAsiaTheme="majorEastAsia" w:hAnsi="Calibri"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p</w:t>
            </w:r>
            <w:r w:rsidRPr="00DD6625">
              <w:rPr>
                <w:rStyle w:val="normaltextrun"/>
                <w:rFonts w:ascii="Calibri" w:eastAsiaTheme="majorEastAsia" w:hAnsi="Calibri"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rior</w:t>
            </w:r>
            <w:r>
              <w:rPr>
                <w:rStyle w:val="normaltextrun"/>
                <w:rFonts w:ascii="Calibri" w:eastAsiaTheme="majorEastAsia" w:hAnsi="Calibri"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week’s</w:t>
            </w:r>
            <w:r w:rsidRPr="00DD6625">
              <w:rPr>
                <w:rStyle w:val="normaltextrun"/>
                <w:rFonts w:ascii="Calibri" w:eastAsiaTheme="majorEastAsia" w:hAnsi="Calibri"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Style w:val="normaltextrun"/>
                <w:rFonts w:ascii="Calibri" w:eastAsiaTheme="majorEastAsia" w:hAnsi="Calibri"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h</w:t>
            </w:r>
            <w:r w:rsidRPr="00DD6625">
              <w:rPr>
                <w:rStyle w:val="normaltextrun"/>
                <w:rFonts w:ascii="Calibri" w:eastAsiaTheme="majorEastAsia" w:hAnsi="Calibri"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ours)</w:t>
            </w:r>
          </w:p>
        </w:tc>
        <w:tc>
          <w:tcPr>
            <w:tcW w:w="1700" w:type="dxa"/>
            <w:shd w:val="clear" w:color="auto" w:fill="auto"/>
          </w:tcPr>
          <w:p w14:paraId="238E9F51" w14:textId="77777777" w:rsidR="00112747" w:rsidRDefault="00112747" w:rsidP="00536580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</w:tc>
      </w:tr>
      <w:tr w:rsidR="00112747" w14:paraId="41BE5991" w14:textId="77777777" w:rsidTr="00536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one" w:sz="0" w:space="0" w:color="auto"/>
            </w:tcBorders>
            <w:shd w:val="clear" w:color="auto" w:fill="BDD6EE" w:themeFill="accent1" w:themeFillTint="66"/>
          </w:tcPr>
          <w:p w14:paraId="7F2DECD9" w14:textId="77777777" w:rsidR="00112747" w:rsidRPr="00877F6E" w:rsidRDefault="00112747" w:rsidP="00536580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</w:pPr>
            <w:r w:rsidRPr="00877F6E"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Plans/Goals for Next Week</w:t>
            </w:r>
            <w:r w:rsidRPr="00877F6E">
              <w:rPr>
                <w:rStyle w:val="eop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 </w:t>
            </w:r>
          </w:p>
          <w:p w14:paraId="1FE4351F" w14:textId="77777777" w:rsidR="00112747" w:rsidRPr="00877F6E" w:rsidRDefault="00112747" w:rsidP="00536580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78" w:type="dxa"/>
            <w:gridSpan w:val="3"/>
            <w:shd w:val="clear" w:color="auto" w:fill="auto"/>
          </w:tcPr>
          <w:p w14:paraId="10D6BC82" w14:textId="77777777" w:rsidR="00112747" w:rsidRDefault="00112747" w:rsidP="00536580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  <w:p w14:paraId="190A7D54" w14:textId="77777777" w:rsidR="00112747" w:rsidRDefault="00112747" w:rsidP="00536580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  <w:p w14:paraId="4276B889" w14:textId="77777777" w:rsidR="00112747" w:rsidRDefault="00112747" w:rsidP="00536580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  <w:p w14:paraId="5F924260" w14:textId="77777777" w:rsidR="00112747" w:rsidRDefault="00112747" w:rsidP="00536580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  <w:p w14:paraId="09093837" w14:textId="77777777" w:rsidR="00112747" w:rsidRDefault="00112747" w:rsidP="00536580">
            <w:pPr>
              <w:pStyle w:val="paragraph"/>
              <w:spacing w:before="0" w:beforeAutospacing="0" w:after="0" w:afterAutospacing="0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</w:tc>
      </w:tr>
      <w:tr w:rsidR="00112747" w14:paraId="089D8164" w14:textId="77777777" w:rsidTr="00536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one" w:sz="0" w:space="0" w:color="auto"/>
            </w:tcBorders>
            <w:shd w:val="clear" w:color="auto" w:fill="BDD6EE" w:themeFill="accent1" w:themeFillTint="66"/>
          </w:tcPr>
          <w:p w14:paraId="3E7EE35F" w14:textId="77777777" w:rsidR="00112747" w:rsidRPr="00877F6E" w:rsidRDefault="00112747" w:rsidP="00536580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</w:pPr>
            <w:r w:rsidRPr="00877F6E"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Reflections</w:t>
            </w:r>
            <w:r w:rsidRPr="00877F6E">
              <w:rPr>
                <w:rStyle w:val="eop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 </w:t>
            </w:r>
          </w:p>
          <w:p w14:paraId="24E5893B" w14:textId="77777777" w:rsidR="00112747" w:rsidRPr="00877F6E" w:rsidRDefault="00112747" w:rsidP="00536580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78" w:type="dxa"/>
            <w:gridSpan w:val="3"/>
            <w:shd w:val="clear" w:color="auto" w:fill="auto"/>
          </w:tcPr>
          <w:p w14:paraId="14CE6E7C" w14:textId="77777777" w:rsidR="00112747" w:rsidRPr="00D2273F" w:rsidRDefault="00112747" w:rsidP="0053658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D2273F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W</w:t>
            </w:r>
            <w:r w:rsidRPr="00D2273F">
              <w:rPr>
                <w:rStyle w:val="normaltextrun"/>
                <w:rFonts w:ascii="Calibri" w:eastAsiaTheme="majorEastAsia" w:hAnsi="Calibri" w:cs="Calibri"/>
                <w:sz w:val="20"/>
                <w:szCs w:val="20"/>
              </w:rPr>
              <w:t>hat has gone well?</w:t>
            </w:r>
          </w:p>
          <w:p w14:paraId="4E713A8D" w14:textId="77777777" w:rsidR="00112747" w:rsidRPr="00D2273F" w:rsidRDefault="00112747" w:rsidP="0053658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</w:p>
          <w:p w14:paraId="68E01334" w14:textId="77777777" w:rsidR="00112747" w:rsidRPr="00D2273F" w:rsidRDefault="00112747" w:rsidP="0053658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D2273F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What has not gone as expected?</w:t>
            </w:r>
          </w:p>
          <w:p w14:paraId="774DA5E0" w14:textId="77777777" w:rsidR="00112747" w:rsidRDefault="00112747" w:rsidP="0053658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</w:p>
          <w:p w14:paraId="78E18978" w14:textId="77777777" w:rsidR="00112747" w:rsidRPr="00D2273F" w:rsidRDefault="00112747" w:rsidP="0053658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D2273F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Any changes I need to make for next week?</w:t>
            </w:r>
          </w:p>
          <w:p w14:paraId="7F63AD9C" w14:textId="77777777" w:rsidR="00112747" w:rsidRPr="00D2273F" w:rsidRDefault="00112747" w:rsidP="0053658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</w:p>
          <w:p w14:paraId="2E0844F7" w14:textId="77777777" w:rsidR="00112747" w:rsidRPr="00D2273F" w:rsidRDefault="00112747" w:rsidP="0053658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D2273F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Any good practices I should make sure I continue?</w:t>
            </w:r>
          </w:p>
          <w:p w14:paraId="0E4A84FC" w14:textId="77777777" w:rsidR="00112747" w:rsidRPr="00D2273F" w:rsidRDefault="00112747" w:rsidP="0053658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</w:p>
          <w:p w14:paraId="5BDC7570" w14:textId="77777777" w:rsidR="00112747" w:rsidRDefault="00112747" w:rsidP="0053658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D2273F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Anything that is (or might) cause me not to make the progress I expect next week?</w:t>
            </w:r>
          </w:p>
          <w:p w14:paraId="339224E0" w14:textId="77777777" w:rsidR="00112747" w:rsidRDefault="00112747" w:rsidP="0053658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</w:p>
        </w:tc>
      </w:tr>
      <w:tr w:rsidR="00112747" w14:paraId="71B0B14C" w14:textId="77777777" w:rsidTr="00536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one" w:sz="0" w:space="0" w:color="auto"/>
            </w:tcBorders>
            <w:shd w:val="clear" w:color="auto" w:fill="BDD6EE" w:themeFill="accent1" w:themeFillTint="66"/>
          </w:tcPr>
          <w:p w14:paraId="1D798EE7" w14:textId="77777777" w:rsidR="00112747" w:rsidRPr="00877F6E" w:rsidRDefault="00112747" w:rsidP="00536580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877F6E"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Project Health</w:t>
            </w:r>
          </w:p>
        </w:tc>
        <w:tc>
          <w:tcPr>
            <w:tcW w:w="6378" w:type="dxa"/>
            <w:gridSpan w:val="3"/>
            <w:shd w:val="clear" w:color="auto" w:fill="auto"/>
          </w:tcPr>
          <w:p w14:paraId="5B6C08E3" w14:textId="77777777" w:rsidR="00112747" w:rsidRDefault="00112747" w:rsidP="00536580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B16CF">
              <w:rPr>
                <w:rStyle w:val="normaltextrun"/>
                <w:rFonts w:ascii="Calibri" w:eastAsiaTheme="majorEastAsia" w:hAnsi="Calibri" w:cs="Calibri"/>
                <w:i/>
                <w:iCs/>
                <w:color w:val="000000" w:themeColor="text1"/>
                <w:sz w:val="20"/>
                <w:szCs w:val="20"/>
                <w:lang w:val="en-US"/>
              </w:rPr>
              <w:t>Enter Green, Orange or Red (Green means all good, Orange means there are some issues, Red means there are stumbling blocks to progress needing urgent attention</w:t>
            </w:r>
            <w:r>
              <w:rPr>
                <w:rStyle w:val="normaltextrun"/>
                <w:rFonts w:ascii="Calibri" w:eastAsiaTheme="majorEastAsia" w:hAnsi="Calibri" w:cs="Calibri"/>
                <w:i/>
                <w:iCs/>
                <w:color w:val="000000" w:themeColor="text1"/>
                <w:sz w:val="20"/>
                <w:szCs w:val="20"/>
                <w:lang w:val="en-US"/>
              </w:rPr>
              <w:t>.)</w:t>
            </w:r>
          </w:p>
          <w:p w14:paraId="5A9DC58E" w14:textId="77777777" w:rsidR="00112747" w:rsidRPr="00F235C9" w:rsidRDefault="00112747" w:rsidP="00536580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i/>
                <w:iCs/>
                <w:sz w:val="22"/>
                <w:szCs w:val="22"/>
                <w:lang w:val="en-US"/>
              </w:rPr>
            </w:pPr>
          </w:p>
        </w:tc>
      </w:tr>
      <w:tr w:rsidR="00112747" w14:paraId="5059A00B" w14:textId="77777777" w:rsidTr="00536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one" w:sz="0" w:space="0" w:color="auto"/>
            </w:tcBorders>
            <w:shd w:val="clear" w:color="auto" w:fill="BDD6EE" w:themeFill="accent1" w:themeFillTint="66"/>
          </w:tcPr>
          <w:p w14:paraId="228EB336" w14:textId="77777777" w:rsidR="00112747" w:rsidRPr="00877F6E" w:rsidRDefault="00112747" w:rsidP="00536580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</w:pPr>
            <w:r w:rsidRPr="00877F6E"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Issues Arising</w:t>
            </w:r>
            <w:r w:rsidRPr="00877F6E">
              <w:rPr>
                <w:rStyle w:val="eop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 </w:t>
            </w:r>
          </w:p>
          <w:p w14:paraId="577DE92B" w14:textId="77777777" w:rsidR="00112747" w:rsidRPr="00877F6E" w:rsidRDefault="00112747" w:rsidP="00536580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78" w:type="dxa"/>
            <w:gridSpan w:val="3"/>
            <w:shd w:val="clear" w:color="auto" w:fill="auto"/>
          </w:tcPr>
          <w:p w14:paraId="14670C90" w14:textId="77777777" w:rsidR="00112747" w:rsidRDefault="00112747" w:rsidP="0053658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  <w:r w:rsidRPr="004B16CF">
              <w:rPr>
                <w:rStyle w:val="normaltextrun"/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>Detail any major issues that have arisen.</w:t>
            </w:r>
            <w:r w:rsidRPr="004B16CF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 xml:space="preserve"> </w:t>
            </w:r>
          </w:p>
        </w:tc>
      </w:tr>
      <w:tr w:rsidR="00112747" w14:paraId="42799468" w14:textId="77777777" w:rsidTr="00536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one" w:sz="0" w:space="0" w:color="auto"/>
              <w:bottom w:val="none" w:sz="0" w:space="0" w:color="auto"/>
            </w:tcBorders>
            <w:shd w:val="clear" w:color="auto" w:fill="BDD6EE" w:themeFill="accent1" w:themeFillTint="66"/>
          </w:tcPr>
          <w:p w14:paraId="195D9486" w14:textId="77777777" w:rsidR="00112747" w:rsidRPr="00877F6E" w:rsidRDefault="00112747" w:rsidP="00536580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normaltextrun"/>
                <w:rFonts w:ascii="Calibri" w:eastAsiaTheme="majorEastAsia" w:hAnsi="Calibri" w:cs="Calibri"/>
                <w:color w:val="000000" w:themeColor="text1"/>
                <w:sz w:val="20"/>
                <w:szCs w:val="20"/>
                <w:lang w:val="en-US"/>
              </w:rPr>
              <w:t>Strategy to Resolve Project Health and Issues Arising</w:t>
            </w:r>
          </w:p>
        </w:tc>
        <w:tc>
          <w:tcPr>
            <w:tcW w:w="6378" w:type="dxa"/>
            <w:gridSpan w:val="3"/>
            <w:shd w:val="clear" w:color="auto" w:fill="auto"/>
          </w:tcPr>
          <w:p w14:paraId="361799F1" w14:textId="77777777" w:rsidR="00112747" w:rsidRDefault="00112747" w:rsidP="00536580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US"/>
              </w:rPr>
            </w:pPr>
            <w:r w:rsidRPr="00C055A2">
              <w:rPr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 xml:space="preserve">If your project health has been rated as orange or red for two weeks or more, or if any major issues have arisen, outline </w:t>
            </w:r>
            <w:r>
              <w:rPr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>Y</w:t>
            </w:r>
            <w:r w:rsidRPr="00C055A2">
              <w:rPr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 xml:space="preserve">our strategy for resolution. This may include discussions with the </w:t>
            </w:r>
            <w:r>
              <w:rPr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>H</w:t>
            </w:r>
            <w:r w:rsidRPr="00C055A2">
              <w:rPr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 xml:space="preserve">ost or COMP staff. For serious concerns, you must escalate the issue to the attention of the </w:t>
            </w:r>
            <w:r>
              <w:rPr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>E</w:t>
            </w:r>
            <w:r w:rsidRPr="00C055A2">
              <w:rPr>
                <w:rFonts w:ascii="Calibri" w:eastAsiaTheme="majorEastAsia" w:hAnsi="Calibri" w:cs="Calibri"/>
                <w:i/>
                <w:iCs/>
                <w:sz w:val="20"/>
                <w:szCs w:val="20"/>
                <w:lang w:val="en-US"/>
              </w:rPr>
              <w:t>xaminer.</w:t>
            </w:r>
          </w:p>
        </w:tc>
      </w:tr>
    </w:tbl>
    <w:p w14:paraId="4D3F3C29" w14:textId="77777777" w:rsidR="00112747" w:rsidRDefault="00112747" w:rsidP="001127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</w:p>
    <w:p w14:paraId="0DF3DDB2" w14:textId="77777777" w:rsidR="00112747" w:rsidRDefault="00112747" w:rsidP="001127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</w:p>
    <w:p w14:paraId="5F8C9F3F" w14:textId="77777777" w:rsidR="00112747" w:rsidRDefault="00112747" w:rsidP="001127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</w:pPr>
      <w:r w:rsidRPr="00FD3156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 xml:space="preserve">Continue adding each weeks Journal using the same </w:t>
      </w:r>
      <w:r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 xml:space="preserve">Journal </w:t>
      </w:r>
      <w:r w:rsidRPr="00FD3156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table template</w:t>
      </w:r>
      <w:proofErr w:type="gramStart"/>
      <w:r w:rsidRPr="00FD3156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..</w:t>
      </w:r>
      <w:proofErr w:type="gramEnd"/>
    </w:p>
    <w:p w14:paraId="30C62CD2" w14:textId="77777777" w:rsidR="00112747" w:rsidRDefault="00112747" w:rsidP="001127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</w:pPr>
    </w:p>
    <w:p w14:paraId="3DB25493" w14:textId="77777777" w:rsidR="00112747" w:rsidRPr="00FD3156" w:rsidRDefault="00112747" w:rsidP="001127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Add week 5 etc</w:t>
      </w:r>
      <w:proofErr w:type="gramStart"/>
      <w:r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..</w:t>
      </w:r>
      <w:proofErr w:type="gramEnd"/>
    </w:p>
    <w:p w14:paraId="3021884F" w14:textId="77777777" w:rsidR="00112747" w:rsidRPr="00112747" w:rsidRDefault="00112747" w:rsidP="00112747">
      <w:pPr>
        <w:tabs>
          <w:tab w:val="left" w:pos="1096"/>
        </w:tabs>
        <w:rPr>
          <w:lang w:eastAsia="en-NZ"/>
        </w:rPr>
      </w:pPr>
    </w:p>
    <w:sectPr w:rsidR="00112747" w:rsidRPr="0011274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D1A0CD" w14:textId="77777777" w:rsidR="001C6B3A" w:rsidRDefault="001C6B3A" w:rsidP="00F235C9">
      <w:r>
        <w:separator/>
      </w:r>
    </w:p>
  </w:endnote>
  <w:endnote w:type="continuationSeparator" w:id="0">
    <w:p w14:paraId="75E49B10" w14:textId="77777777" w:rsidR="001C6B3A" w:rsidRDefault="001C6B3A" w:rsidP="00F23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2065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968B07" w14:textId="101BF8F2" w:rsidR="00F235C9" w:rsidRDefault="00F235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0BF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DC381D5" w14:textId="77777777" w:rsidR="00F235C9" w:rsidRDefault="00F235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972149" w14:textId="77777777" w:rsidR="001C6B3A" w:rsidRDefault="001C6B3A" w:rsidP="00F235C9">
      <w:r>
        <w:separator/>
      </w:r>
    </w:p>
  </w:footnote>
  <w:footnote w:type="continuationSeparator" w:id="0">
    <w:p w14:paraId="28C6A5D6" w14:textId="77777777" w:rsidR="001C6B3A" w:rsidRDefault="001C6B3A" w:rsidP="00F23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364440E"/>
    <w:multiLevelType w:val="hybridMultilevel"/>
    <w:tmpl w:val="37AA00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3A1593D"/>
    <w:multiLevelType w:val="hybridMultilevel"/>
    <w:tmpl w:val="93AC9C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4F31CEA"/>
    <w:multiLevelType w:val="hybridMultilevel"/>
    <w:tmpl w:val="DB5880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5C2646"/>
    <w:multiLevelType w:val="hybridMultilevel"/>
    <w:tmpl w:val="2020D5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0A25608F"/>
    <w:multiLevelType w:val="hybridMultilevel"/>
    <w:tmpl w:val="4C6E74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0BA908FD"/>
    <w:multiLevelType w:val="hybridMultilevel"/>
    <w:tmpl w:val="E2FA20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C3E4AC5"/>
    <w:multiLevelType w:val="hybridMultilevel"/>
    <w:tmpl w:val="18DE86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E395A53"/>
    <w:multiLevelType w:val="hybridMultilevel"/>
    <w:tmpl w:val="CD8E49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F987E48"/>
    <w:multiLevelType w:val="hybridMultilevel"/>
    <w:tmpl w:val="A7EA563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220A0C64"/>
    <w:multiLevelType w:val="hybridMultilevel"/>
    <w:tmpl w:val="139A6D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6F37A28"/>
    <w:multiLevelType w:val="hybridMultilevel"/>
    <w:tmpl w:val="5A280E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74E023E"/>
    <w:multiLevelType w:val="hybridMultilevel"/>
    <w:tmpl w:val="70560B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2A791F07"/>
    <w:multiLevelType w:val="hybridMultilevel"/>
    <w:tmpl w:val="29FE6C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AE42578"/>
    <w:multiLevelType w:val="hybridMultilevel"/>
    <w:tmpl w:val="612406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BC85A43"/>
    <w:multiLevelType w:val="hybridMultilevel"/>
    <w:tmpl w:val="E5B049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C8B0D04"/>
    <w:multiLevelType w:val="hybridMultilevel"/>
    <w:tmpl w:val="F5B831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30271110"/>
    <w:multiLevelType w:val="hybridMultilevel"/>
    <w:tmpl w:val="99003A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5192BE7"/>
    <w:multiLevelType w:val="hybridMultilevel"/>
    <w:tmpl w:val="0C48A6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5203C30"/>
    <w:multiLevelType w:val="hybridMultilevel"/>
    <w:tmpl w:val="6EAAEA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>
    <w:nsid w:val="3B532017"/>
    <w:multiLevelType w:val="hybridMultilevel"/>
    <w:tmpl w:val="83502BD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>
    <w:nsid w:val="53E36794"/>
    <w:multiLevelType w:val="hybridMultilevel"/>
    <w:tmpl w:val="F0860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1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2">
    <w:nsid w:val="60E56FBF"/>
    <w:multiLevelType w:val="hybridMultilevel"/>
    <w:tmpl w:val="7188EE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1391D1F"/>
    <w:multiLevelType w:val="hybridMultilevel"/>
    <w:tmpl w:val="E8A0C1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38E1725"/>
    <w:multiLevelType w:val="hybridMultilevel"/>
    <w:tmpl w:val="21B6C7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E1F5962"/>
    <w:multiLevelType w:val="hybridMultilevel"/>
    <w:tmpl w:val="99D05D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6EBD206C"/>
    <w:multiLevelType w:val="hybridMultilevel"/>
    <w:tmpl w:val="0E5400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40"/>
  </w:num>
  <w:num w:numId="2">
    <w:abstractNumId w:val="17"/>
  </w:num>
  <w:num w:numId="3">
    <w:abstractNumId w:val="10"/>
  </w:num>
  <w:num w:numId="4">
    <w:abstractNumId w:val="46"/>
  </w:num>
  <w:num w:numId="5">
    <w:abstractNumId w:val="22"/>
  </w:num>
  <w:num w:numId="6">
    <w:abstractNumId w:val="35"/>
  </w:num>
  <w:num w:numId="7">
    <w:abstractNumId w:val="3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6"/>
  </w:num>
  <w:num w:numId="19">
    <w:abstractNumId w:val="31"/>
  </w:num>
  <w:num w:numId="20">
    <w:abstractNumId w:val="41"/>
  </w:num>
  <w:num w:numId="21">
    <w:abstractNumId w:val="37"/>
  </w:num>
  <w:num w:numId="22">
    <w:abstractNumId w:val="15"/>
  </w:num>
  <w:num w:numId="23">
    <w:abstractNumId w:val="48"/>
  </w:num>
  <w:num w:numId="24">
    <w:abstractNumId w:val="27"/>
  </w:num>
  <w:num w:numId="25">
    <w:abstractNumId w:val="34"/>
  </w:num>
  <w:num w:numId="26">
    <w:abstractNumId w:val="36"/>
  </w:num>
  <w:num w:numId="27">
    <w:abstractNumId w:val="42"/>
  </w:num>
  <w:num w:numId="28">
    <w:abstractNumId w:val="28"/>
  </w:num>
  <w:num w:numId="29">
    <w:abstractNumId w:val="30"/>
  </w:num>
  <w:num w:numId="30">
    <w:abstractNumId w:val="29"/>
  </w:num>
  <w:num w:numId="31">
    <w:abstractNumId w:val="43"/>
  </w:num>
  <w:num w:numId="32">
    <w:abstractNumId w:val="44"/>
  </w:num>
  <w:num w:numId="33">
    <w:abstractNumId w:val="18"/>
  </w:num>
  <w:num w:numId="34">
    <w:abstractNumId w:val="19"/>
  </w:num>
  <w:num w:numId="35">
    <w:abstractNumId w:val="47"/>
  </w:num>
  <w:num w:numId="36">
    <w:abstractNumId w:val="20"/>
  </w:num>
  <w:num w:numId="37">
    <w:abstractNumId w:val="33"/>
  </w:num>
  <w:num w:numId="38">
    <w:abstractNumId w:val="11"/>
  </w:num>
  <w:num w:numId="39">
    <w:abstractNumId w:val="39"/>
  </w:num>
  <w:num w:numId="40">
    <w:abstractNumId w:val="13"/>
  </w:num>
  <w:num w:numId="41">
    <w:abstractNumId w:val="24"/>
  </w:num>
  <w:num w:numId="42">
    <w:abstractNumId w:val="14"/>
  </w:num>
  <w:num w:numId="43">
    <w:abstractNumId w:val="21"/>
  </w:num>
  <w:num w:numId="44">
    <w:abstractNumId w:val="25"/>
  </w:num>
  <w:num w:numId="45">
    <w:abstractNumId w:val="12"/>
  </w:num>
  <w:num w:numId="46">
    <w:abstractNumId w:val="32"/>
  </w:num>
  <w:num w:numId="47">
    <w:abstractNumId w:val="23"/>
  </w:num>
  <w:num w:numId="48">
    <w:abstractNumId w:val="45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DC7"/>
    <w:rsid w:val="000022B8"/>
    <w:rsid w:val="0000559C"/>
    <w:rsid w:val="00010A8C"/>
    <w:rsid w:val="00017F64"/>
    <w:rsid w:val="00030B9D"/>
    <w:rsid w:val="00034FA9"/>
    <w:rsid w:val="00044AB8"/>
    <w:rsid w:val="0006037D"/>
    <w:rsid w:val="0007563B"/>
    <w:rsid w:val="000C283D"/>
    <w:rsid w:val="000C3006"/>
    <w:rsid w:val="000C6E23"/>
    <w:rsid w:val="000D28D0"/>
    <w:rsid w:val="000D503E"/>
    <w:rsid w:val="000D7FCF"/>
    <w:rsid w:val="000F002B"/>
    <w:rsid w:val="000F2957"/>
    <w:rsid w:val="000F70B5"/>
    <w:rsid w:val="00101F76"/>
    <w:rsid w:val="00111DD2"/>
    <w:rsid w:val="00112747"/>
    <w:rsid w:val="00113A81"/>
    <w:rsid w:val="00120BFE"/>
    <w:rsid w:val="00121E76"/>
    <w:rsid w:val="001456D1"/>
    <w:rsid w:val="00163E94"/>
    <w:rsid w:val="00182971"/>
    <w:rsid w:val="001977D0"/>
    <w:rsid w:val="001A05BE"/>
    <w:rsid w:val="001C1446"/>
    <w:rsid w:val="001C6B3A"/>
    <w:rsid w:val="001D3408"/>
    <w:rsid w:val="0020268E"/>
    <w:rsid w:val="00202F85"/>
    <w:rsid w:val="002057AE"/>
    <w:rsid w:val="00207EEA"/>
    <w:rsid w:val="00210EAE"/>
    <w:rsid w:val="002116F7"/>
    <w:rsid w:val="00226C39"/>
    <w:rsid w:val="00232529"/>
    <w:rsid w:val="00237538"/>
    <w:rsid w:val="00256841"/>
    <w:rsid w:val="0026064C"/>
    <w:rsid w:val="002664DF"/>
    <w:rsid w:val="002714D8"/>
    <w:rsid w:val="002756EF"/>
    <w:rsid w:val="002763BF"/>
    <w:rsid w:val="002937B8"/>
    <w:rsid w:val="00294A47"/>
    <w:rsid w:val="002A0720"/>
    <w:rsid w:val="002A1FAC"/>
    <w:rsid w:val="002A4669"/>
    <w:rsid w:val="002D1DFB"/>
    <w:rsid w:val="002D7293"/>
    <w:rsid w:val="002E4382"/>
    <w:rsid w:val="002E6DAA"/>
    <w:rsid w:val="002F03A9"/>
    <w:rsid w:val="002F6768"/>
    <w:rsid w:val="0031589C"/>
    <w:rsid w:val="003314A5"/>
    <w:rsid w:val="0033760F"/>
    <w:rsid w:val="003460B6"/>
    <w:rsid w:val="00350CD1"/>
    <w:rsid w:val="0035141F"/>
    <w:rsid w:val="003523FB"/>
    <w:rsid w:val="003535B5"/>
    <w:rsid w:val="003821E7"/>
    <w:rsid w:val="00386775"/>
    <w:rsid w:val="0038707B"/>
    <w:rsid w:val="003A4194"/>
    <w:rsid w:val="003A45AF"/>
    <w:rsid w:val="003B2F17"/>
    <w:rsid w:val="003B5429"/>
    <w:rsid w:val="003D6BDC"/>
    <w:rsid w:val="003E7C9E"/>
    <w:rsid w:val="003F6CAD"/>
    <w:rsid w:val="00400419"/>
    <w:rsid w:val="004054C7"/>
    <w:rsid w:val="00417141"/>
    <w:rsid w:val="0042048F"/>
    <w:rsid w:val="00423E0D"/>
    <w:rsid w:val="00441568"/>
    <w:rsid w:val="0045177C"/>
    <w:rsid w:val="00457BFF"/>
    <w:rsid w:val="00481787"/>
    <w:rsid w:val="00482D34"/>
    <w:rsid w:val="004A5E20"/>
    <w:rsid w:val="004B16CF"/>
    <w:rsid w:val="004B6BBC"/>
    <w:rsid w:val="004C2466"/>
    <w:rsid w:val="004C58FA"/>
    <w:rsid w:val="004D090E"/>
    <w:rsid w:val="004D0A0B"/>
    <w:rsid w:val="004F34E4"/>
    <w:rsid w:val="00503502"/>
    <w:rsid w:val="0050711B"/>
    <w:rsid w:val="00507186"/>
    <w:rsid w:val="00516332"/>
    <w:rsid w:val="00517D96"/>
    <w:rsid w:val="0053080B"/>
    <w:rsid w:val="005375AA"/>
    <w:rsid w:val="0054269A"/>
    <w:rsid w:val="00544C30"/>
    <w:rsid w:val="00557D87"/>
    <w:rsid w:val="00562555"/>
    <w:rsid w:val="005806B2"/>
    <w:rsid w:val="005A387C"/>
    <w:rsid w:val="005A3DF6"/>
    <w:rsid w:val="005B44A4"/>
    <w:rsid w:val="005D31D9"/>
    <w:rsid w:val="005D7578"/>
    <w:rsid w:val="005E6AC5"/>
    <w:rsid w:val="005F6659"/>
    <w:rsid w:val="005F6F01"/>
    <w:rsid w:val="00635729"/>
    <w:rsid w:val="00645252"/>
    <w:rsid w:val="00655B3C"/>
    <w:rsid w:val="00670B17"/>
    <w:rsid w:val="006824BE"/>
    <w:rsid w:val="006A3EA5"/>
    <w:rsid w:val="006B5BC2"/>
    <w:rsid w:val="006D3C1F"/>
    <w:rsid w:val="006D3D74"/>
    <w:rsid w:val="006E50D8"/>
    <w:rsid w:val="006F0BB2"/>
    <w:rsid w:val="006F7F48"/>
    <w:rsid w:val="007030F4"/>
    <w:rsid w:val="007123AA"/>
    <w:rsid w:val="00722A13"/>
    <w:rsid w:val="00724ACE"/>
    <w:rsid w:val="00735FAE"/>
    <w:rsid w:val="00750FBF"/>
    <w:rsid w:val="00754222"/>
    <w:rsid w:val="00762630"/>
    <w:rsid w:val="00763722"/>
    <w:rsid w:val="007802E3"/>
    <w:rsid w:val="00786C00"/>
    <w:rsid w:val="00787538"/>
    <w:rsid w:val="007A793A"/>
    <w:rsid w:val="007B2723"/>
    <w:rsid w:val="007B6D83"/>
    <w:rsid w:val="007B7DB9"/>
    <w:rsid w:val="007D5EF7"/>
    <w:rsid w:val="00802A43"/>
    <w:rsid w:val="008148CF"/>
    <w:rsid w:val="008179A0"/>
    <w:rsid w:val="00821A81"/>
    <w:rsid w:val="00833F77"/>
    <w:rsid w:val="0083569A"/>
    <w:rsid w:val="00845431"/>
    <w:rsid w:val="00853756"/>
    <w:rsid w:val="00877F6E"/>
    <w:rsid w:val="00885517"/>
    <w:rsid w:val="008B27D9"/>
    <w:rsid w:val="008B5542"/>
    <w:rsid w:val="008C5665"/>
    <w:rsid w:val="008D7155"/>
    <w:rsid w:val="008E4B1D"/>
    <w:rsid w:val="008F0CF1"/>
    <w:rsid w:val="00901B31"/>
    <w:rsid w:val="00902698"/>
    <w:rsid w:val="00924543"/>
    <w:rsid w:val="009252E3"/>
    <w:rsid w:val="00931B42"/>
    <w:rsid w:val="00932593"/>
    <w:rsid w:val="00953F42"/>
    <w:rsid w:val="009609E8"/>
    <w:rsid w:val="00971A3A"/>
    <w:rsid w:val="00984758"/>
    <w:rsid w:val="0099026A"/>
    <w:rsid w:val="009A3AC1"/>
    <w:rsid w:val="009B5AE3"/>
    <w:rsid w:val="009C62AC"/>
    <w:rsid w:val="009C6B99"/>
    <w:rsid w:val="009C7D9D"/>
    <w:rsid w:val="009F16AC"/>
    <w:rsid w:val="009F2B9B"/>
    <w:rsid w:val="009F31DB"/>
    <w:rsid w:val="009F7274"/>
    <w:rsid w:val="00A16B3A"/>
    <w:rsid w:val="00A262B2"/>
    <w:rsid w:val="00A5734F"/>
    <w:rsid w:val="00A63044"/>
    <w:rsid w:val="00A72EDB"/>
    <w:rsid w:val="00A9204E"/>
    <w:rsid w:val="00AA0352"/>
    <w:rsid w:val="00AA7BF2"/>
    <w:rsid w:val="00AB6FFC"/>
    <w:rsid w:val="00AB79BC"/>
    <w:rsid w:val="00AC5471"/>
    <w:rsid w:val="00AE2217"/>
    <w:rsid w:val="00AE4F03"/>
    <w:rsid w:val="00AE5444"/>
    <w:rsid w:val="00B010DE"/>
    <w:rsid w:val="00B05759"/>
    <w:rsid w:val="00B1772F"/>
    <w:rsid w:val="00B22D3C"/>
    <w:rsid w:val="00B273B3"/>
    <w:rsid w:val="00B30941"/>
    <w:rsid w:val="00B33792"/>
    <w:rsid w:val="00B36CA9"/>
    <w:rsid w:val="00B40B54"/>
    <w:rsid w:val="00B61FED"/>
    <w:rsid w:val="00B6700D"/>
    <w:rsid w:val="00B70411"/>
    <w:rsid w:val="00B7362B"/>
    <w:rsid w:val="00B92719"/>
    <w:rsid w:val="00BB70E8"/>
    <w:rsid w:val="00BC5847"/>
    <w:rsid w:val="00BC72F4"/>
    <w:rsid w:val="00BD1784"/>
    <w:rsid w:val="00BF287D"/>
    <w:rsid w:val="00C0337E"/>
    <w:rsid w:val="00C03ADA"/>
    <w:rsid w:val="00C055A2"/>
    <w:rsid w:val="00C0745A"/>
    <w:rsid w:val="00C11FF8"/>
    <w:rsid w:val="00C20501"/>
    <w:rsid w:val="00C21248"/>
    <w:rsid w:val="00C32DA2"/>
    <w:rsid w:val="00C368CC"/>
    <w:rsid w:val="00C52E8F"/>
    <w:rsid w:val="00C53847"/>
    <w:rsid w:val="00C618E1"/>
    <w:rsid w:val="00C66240"/>
    <w:rsid w:val="00C93DE2"/>
    <w:rsid w:val="00CA4DE4"/>
    <w:rsid w:val="00CB6FB0"/>
    <w:rsid w:val="00CC2CD7"/>
    <w:rsid w:val="00CD3E13"/>
    <w:rsid w:val="00CE419F"/>
    <w:rsid w:val="00CE53BF"/>
    <w:rsid w:val="00CE69E6"/>
    <w:rsid w:val="00D07920"/>
    <w:rsid w:val="00D157B3"/>
    <w:rsid w:val="00D20776"/>
    <w:rsid w:val="00D2273F"/>
    <w:rsid w:val="00D22BBB"/>
    <w:rsid w:val="00D34F20"/>
    <w:rsid w:val="00D44E1B"/>
    <w:rsid w:val="00D650F6"/>
    <w:rsid w:val="00D66DBA"/>
    <w:rsid w:val="00D72D36"/>
    <w:rsid w:val="00D9220A"/>
    <w:rsid w:val="00DA126A"/>
    <w:rsid w:val="00DA212B"/>
    <w:rsid w:val="00DA5782"/>
    <w:rsid w:val="00DB0FF0"/>
    <w:rsid w:val="00DB29FC"/>
    <w:rsid w:val="00DB2F4F"/>
    <w:rsid w:val="00DB5090"/>
    <w:rsid w:val="00DD489A"/>
    <w:rsid w:val="00DD6547"/>
    <w:rsid w:val="00DD6625"/>
    <w:rsid w:val="00DE3733"/>
    <w:rsid w:val="00DE7190"/>
    <w:rsid w:val="00E0314B"/>
    <w:rsid w:val="00E1118D"/>
    <w:rsid w:val="00E24652"/>
    <w:rsid w:val="00E24B1B"/>
    <w:rsid w:val="00E41788"/>
    <w:rsid w:val="00E43DC7"/>
    <w:rsid w:val="00E661BD"/>
    <w:rsid w:val="00E669C2"/>
    <w:rsid w:val="00E9097A"/>
    <w:rsid w:val="00E90A25"/>
    <w:rsid w:val="00E927D7"/>
    <w:rsid w:val="00E94B4D"/>
    <w:rsid w:val="00E958B4"/>
    <w:rsid w:val="00E971D1"/>
    <w:rsid w:val="00EB0477"/>
    <w:rsid w:val="00EC6F3B"/>
    <w:rsid w:val="00ED1B89"/>
    <w:rsid w:val="00EE2A68"/>
    <w:rsid w:val="00EE537A"/>
    <w:rsid w:val="00F05DF6"/>
    <w:rsid w:val="00F1082E"/>
    <w:rsid w:val="00F13650"/>
    <w:rsid w:val="00F208D4"/>
    <w:rsid w:val="00F235C9"/>
    <w:rsid w:val="00F36FDB"/>
    <w:rsid w:val="00F6194D"/>
    <w:rsid w:val="00F65686"/>
    <w:rsid w:val="00F66850"/>
    <w:rsid w:val="00FA5BF9"/>
    <w:rsid w:val="00FC5B4A"/>
    <w:rsid w:val="00FD2AE7"/>
    <w:rsid w:val="00FD3156"/>
    <w:rsid w:val="00FF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8B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paragraph">
    <w:name w:val="paragraph"/>
    <w:basedOn w:val="Normal"/>
    <w:rsid w:val="00E43DC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E43DC7"/>
  </w:style>
  <w:style w:type="character" w:customStyle="1" w:styleId="tabchar">
    <w:name w:val="tabchar"/>
    <w:basedOn w:val="DefaultParagraphFont"/>
    <w:rsid w:val="00E43DC7"/>
  </w:style>
  <w:style w:type="character" w:customStyle="1" w:styleId="eop">
    <w:name w:val="eop"/>
    <w:basedOn w:val="DefaultParagraphFont"/>
    <w:rsid w:val="00E43DC7"/>
  </w:style>
  <w:style w:type="table" w:styleId="TableGrid">
    <w:name w:val="Table Grid"/>
    <w:basedOn w:val="TableNormal"/>
    <w:uiPriority w:val="39"/>
    <w:rsid w:val="001A05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63722"/>
    <w:rPr>
      <w:color w:val="605E5C"/>
      <w:shd w:val="clear" w:color="auto" w:fill="E1DFDD"/>
    </w:rPr>
  </w:style>
  <w:style w:type="table" w:customStyle="1" w:styleId="GridTableLight">
    <w:name w:val="Grid Table Light"/>
    <w:basedOn w:val="TableNormal"/>
    <w:uiPriority w:val="40"/>
    <w:rsid w:val="00F235C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TableNormal"/>
    <w:uiPriority w:val="50"/>
    <w:rsid w:val="00F235C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F235C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F235C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">
    <w:name w:val="Grid Table 5 Dark"/>
    <w:basedOn w:val="TableNormal"/>
    <w:uiPriority w:val="50"/>
    <w:rsid w:val="00F235C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B16C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paragraph">
    <w:name w:val="paragraph"/>
    <w:basedOn w:val="Normal"/>
    <w:rsid w:val="00E43DC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E43DC7"/>
  </w:style>
  <w:style w:type="character" w:customStyle="1" w:styleId="tabchar">
    <w:name w:val="tabchar"/>
    <w:basedOn w:val="DefaultParagraphFont"/>
    <w:rsid w:val="00E43DC7"/>
  </w:style>
  <w:style w:type="character" w:customStyle="1" w:styleId="eop">
    <w:name w:val="eop"/>
    <w:basedOn w:val="DefaultParagraphFont"/>
    <w:rsid w:val="00E43DC7"/>
  </w:style>
  <w:style w:type="table" w:styleId="TableGrid">
    <w:name w:val="Table Grid"/>
    <w:basedOn w:val="TableNormal"/>
    <w:uiPriority w:val="39"/>
    <w:rsid w:val="001A05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63722"/>
    <w:rPr>
      <w:color w:val="605E5C"/>
      <w:shd w:val="clear" w:color="auto" w:fill="E1DFDD"/>
    </w:rPr>
  </w:style>
  <w:style w:type="table" w:customStyle="1" w:styleId="GridTableLight">
    <w:name w:val="Grid Table Light"/>
    <w:basedOn w:val="TableNormal"/>
    <w:uiPriority w:val="40"/>
    <w:rsid w:val="00F235C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TableNormal"/>
    <w:uiPriority w:val="50"/>
    <w:rsid w:val="00F235C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F235C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F235C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">
    <w:name w:val="Grid Table 5 Dark"/>
    <w:basedOn w:val="TableNormal"/>
    <w:uiPriority w:val="50"/>
    <w:rsid w:val="00F235C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B1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6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Local\Microsoft\Office\16.0\DTS\en-US%7b96DC8F1F-ED02-4ACC-BB03-D22BBC90726B%7d\%7b4ABDB483-23F1-4BC0-BF89-D1575B3CB3F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FC4DD4-3D4C-4220-87BD-827F9C087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{4ABDB483-23F1-4BC0-BF89-D1575B3CB3FF}tf02786999_win32.dotx</Template>
  <TotalTime>477</TotalTime>
  <Pages>4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Smith</dc:creator>
  <cp:lastModifiedBy>sedighe raisianzadeh</cp:lastModifiedBy>
  <cp:revision>3</cp:revision>
  <dcterms:created xsi:type="dcterms:W3CDTF">2024-11-07T01:15:00Z</dcterms:created>
  <dcterms:modified xsi:type="dcterms:W3CDTF">2024-12-08T20:20:00Z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